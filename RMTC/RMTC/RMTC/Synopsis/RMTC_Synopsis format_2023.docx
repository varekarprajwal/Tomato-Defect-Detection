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0669" w:rsidR="0098489A" w:rsidP="0098489A" w:rsidRDefault="00A40669" w14:paraId="62174182" w14:textId="1ADED106">
      <w:pPr>
        <w:jc w:val="center"/>
        <w:rPr>
          <w:rFonts w:ascii="Cambria" w:hAnsi="Cambria"/>
          <w:sz w:val="28"/>
          <w:szCs w:val="24"/>
        </w:rPr>
      </w:pPr>
      <w:r>
        <w:rPr>
          <w:rFonts w:ascii="Cambria" w:hAnsi="Cambria"/>
          <w:b/>
          <w:sz w:val="28"/>
          <w:szCs w:val="24"/>
        </w:rPr>
        <w:t xml:space="preserve">Synopsis </w:t>
      </w:r>
      <w:r w:rsidRPr="00A40669">
        <w:rPr>
          <w:rFonts w:ascii="Cambria" w:hAnsi="Cambria"/>
          <w:sz w:val="28"/>
          <w:szCs w:val="24"/>
        </w:rPr>
        <w:t>(Research Article)</w:t>
      </w:r>
    </w:p>
    <w:tbl>
      <w:tblPr>
        <w:tblStyle w:val="TableGrid"/>
        <w:tblW w:w="0" w:type="auto"/>
        <w:tblInd w:w="5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429"/>
        <w:gridCol w:w="284"/>
        <w:gridCol w:w="7209"/>
      </w:tblGrid>
      <w:tr w:rsidRPr="005431FE" w:rsidR="005431FE" w:rsidTr="5158EF3E" w14:paraId="3728E60B" w14:textId="77777777">
        <w:tc>
          <w:tcPr>
            <w:tcW w:w="2429" w:type="dxa"/>
          </w:tcPr>
          <w:p w:rsidRPr="005431FE" w:rsidR="005431FE" w:rsidP="005431FE" w:rsidRDefault="005431FE" w14:paraId="59AD10AE" w14:textId="77777777">
            <w:pPr>
              <w:rPr>
                <w:rFonts w:ascii="Cambria" w:hAnsi="Cambria"/>
                <w:b/>
                <w:sz w:val="24"/>
                <w:szCs w:val="24"/>
              </w:rPr>
            </w:pPr>
            <w:r w:rsidRPr="005431FE">
              <w:rPr>
                <w:rFonts w:ascii="Cambria" w:hAnsi="Cambria"/>
                <w:b/>
                <w:sz w:val="24"/>
                <w:szCs w:val="24"/>
              </w:rPr>
              <w:t>Title</w:t>
            </w:r>
          </w:p>
        </w:tc>
        <w:tc>
          <w:tcPr>
            <w:tcW w:w="284" w:type="dxa"/>
          </w:tcPr>
          <w:p w:rsidRPr="005431FE" w:rsidR="005431FE" w:rsidP="0027583A" w:rsidRDefault="005431FE" w14:paraId="2127E81B" w14:textId="77777777">
            <w:pPr>
              <w:rPr>
                <w:rFonts w:ascii="Cambria" w:hAnsi="Cambria"/>
                <w:b/>
                <w:sz w:val="24"/>
                <w:szCs w:val="24"/>
              </w:rPr>
            </w:pPr>
            <w:r>
              <w:rPr>
                <w:rFonts w:ascii="Cambria" w:hAnsi="Cambria"/>
                <w:b/>
                <w:sz w:val="24"/>
                <w:szCs w:val="24"/>
              </w:rPr>
              <w:t>:</w:t>
            </w:r>
          </w:p>
        </w:tc>
        <w:tc>
          <w:tcPr>
            <w:tcW w:w="7209" w:type="dxa"/>
          </w:tcPr>
          <w:p w:rsidRPr="005431FE" w:rsidR="005431FE" w:rsidP="0027583A" w:rsidRDefault="00163D7F" w14:paraId="672A6659" w14:textId="2A3EA595">
            <w:pPr>
              <w:rPr>
                <w:rFonts w:ascii="Cambria" w:hAnsi="Cambria"/>
                <w:sz w:val="24"/>
                <w:szCs w:val="24"/>
              </w:rPr>
            </w:pPr>
            <w:r w:rsidRPr="00C86CCD">
              <w:rPr>
                <w:rFonts w:ascii="Cambria" w:hAnsi="Cambria"/>
                <w:sz w:val="24"/>
                <w:szCs w:val="24"/>
              </w:rPr>
              <w:t>Vegetable (Tomato) Defect Detection Using Machine Learning Approach</w:t>
            </w:r>
          </w:p>
        </w:tc>
      </w:tr>
      <w:tr w:rsidRPr="005431FE" w:rsidR="005431FE" w:rsidTr="5158EF3E" w14:paraId="21CAE2DB" w14:textId="77777777">
        <w:tc>
          <w:tcPr>
            <w:tcW w:w="2429" w:type="dxa"/>
          </w:tcPr>
          <w:p w:rsidRPr="005431FE" w:rsidR="005431FE" w:rsidP="005431FE" w:rsidRDefault="00D15A52" w14:paraId="198B4806" w14:textId="77777777">
            <w:pPr>
              <w:spacing w:line="276" w:lineRule="auto"/>
              <w:rPr>
                <w:rFonts w:ascii="Cambria" w:hAnsi="Cambria"/>
                <w:sz w:val="24"/>
                <w:szCs w:val="24"/>
              </w:rPr>
            </w:pPr>
            <w:r>
              <w:rPr>
                <w:rFonts w:ascii="Cambria" w:hAnsi="Cambria"/>
                <w:b/>
                <w:sz w:val="24"/>
                <w:szCs w:val="24"/>
              </w:rPr>
              <w:t xml:space="preserve">Student </w:t>
            </w:r>
            <w:r w:rsidRPr="005431FE" w:rsidR="005431FE">
              <w:rPr>
                <w:rFonts w:ascii="Cambria" w:hAnsi="Cambria"/>
                <w:b/>
                <w:sz w:val="24"/>
                <w:szCs w:val="24"/>
              </w:rPr>
              <w:t>Name</w:t>
            </w:r>
            <w:r w:rsidRPr="005431FE" w:rsidR="005431FE">
              <w:rPr>
                <w:rFonts w:ascii="Cambria" w:hAnsi="Cambria"/>
                <w:sz w:val="24"/>
                <w:szCs w:val="24"/>
              </w:rPr>
              <w:t xml:space="preserve"> </w:t>
            </w:r>
          </w:p>
        </w:tc>
        <w:tc>
          <w:tcPr>
            <w:tcW w:w="284" w:type="dxa"/>
          </w:tcPr>
          <w:p w:rsidR="005431FE" w:rsidP="005431FE" w:rsidRDefault="005431FE" w14:paraId="67A8245E" w14:textId="77777777">
            <w:r w:rsidRPr="00484B7F">
              <w:rPr>
                <w:rFonts w:ascii="Cambria" w:hAnsi="Cambria"/>
                <w:b/>
                <w:sz w:val="24"/>
                <w:szCs w:val="24"/>
              </w:rPr>
              <w:t>:</w:t>
            </w:r>
          </w:p>
        </w:tc>
        <w:tc>
          <w:tcPr>
            <w:tcW w:w="7209" w:type="dxa"/>
          </w:tcPr>
          <w:p w:rsidRPr="005431FE" w:rsidR="005431FE" w:rsidP="005431FE" w:rsidRDefault="00D62F89" w14:paraId="0A37501D" w14:textId="2FFA4932">
            <w:pPr>
              <w:spacing w:line="276" w:lineRule="auto"/>
              <w:rPr>
                <w:rFonts w:ascii="Cambria" w:hAnsi="Cambria"/>
                <w:sz w:val="24"/>
                <w:szCs w:val="24"/>
              </w:rPr>
            </w:pPr>
            <w:r>
              <w:rPr>
                <w:rFonts w:ascii="Cambria" w:hAnsi="Cambria"/>
                <w:sz w:val="24"/>
                <w:szCs w:val="24"/>
              </w:rPr>
              <w:t>Prajwal P Varekar</w:t>
            </w:r>
          </w:p>
        </w:tc>
      </w:tr>
      <w:tr w:rsidRPr="005431FE" w:rsidR="005431FE" w:rsidTr="5158EF3E" w14:paraId="08CE9361" w14:textId="77777777">
        <w:trPr>
          <w:trHeight w:val="315"/>
        </w:trPr>
        <w:tc>
          <w:tcPr>
            <w:tcW w:w="2429" w:type="dxa"/>
          </w:tcPr>
          <w:p w:rsidRPr="005431FE" w:rsidR="005431FE" w:rsidP="00D15A52" w:rsidRDefault="005431FE" w14:paraId="4DFFC4B5" w14:textId="77777777">
            <w:pPr>
              <w:spacing w:line="276" w:lineRule="auto"/>
              <w:rPr>
                <w:rFonts w:ascii="Cambria" w:hAnsi="Cambria"/>
                <w:sz w:val="24"/>
                <w:szCs w:val="24"/>
              </w:rPr>
            </w:pPr>
            <w:r w:rsidRPr="005431FE">
              <w:rPr>
                <w:rFonts w:ascii="Cambria" w:hAnsi="Cambria"/>
                <w:b/>
                <w:sz w:val="24"/>
                <w:szCs w:val="24"/>
              </w:rPr>
              <w:t>Reg. No</w:t>
            </w:r>
            <w:r w:rsidRPr="005431FE">
              <w:rPr>
                <w:rFonts w:ascii="Cambria" w:hAnsi="Cambria"/>
                <w:sz w:val="24"/>
                <w:szCs w:val="24"/>
              </w:rPr>
              <w:t xml:space="preserve"> </w:t>
            </w:r>
          </w:p>
        </w:tc>
        <w:tc>
          <w:tcPr>
            <w:tcW w:w="284" w:type="dxa"/>
          </w:tcPr>
          <w:p w:rsidR="005431FE" w:rsidP="005431FE" w:rsidRDefault="005431FE" w14:paraId="56A8759A" w14:textId="77777777">
            <w:r w:rsidRPr="00484B7F">
              <w:rPr>
                <w:rFonts w:ascii="Cambria" w:hAnsi="Cambria"/>
                <w:b/>
                <w:sz w:val="24"/>
                <w:szCs w:val="24"/>
              </w:rPr>
              <w:t>:</w:t>
            </w:r>
          </w:p>
        </w:tc>
        <w:tc>
          <w:tcPr>
            <w:tcW w:w="7209" w:type="dxa"/>
          </w:tcPr>
          <w:p w:rsidRPr="005431FE" w:rsidR="005431FE" w:rsidP="005431FE" w:rsidRDefault="00D62F89" w14:paraId="5DAB6C7B" w14:textId="1E8A90D1">
            <w:pPr>
              <w:spacing w:line="276" w:lineRule="auto"/>
              <w:rPr>
                <w:rFonts w:ascii="Cambria" w:hAnsi="Cambria"/>
                <w:sz w:val="24"/>
                <w:szCs w:val="24"/>
              </w:rPr>
            </w:pPr>
            <w:r>
              <w:rPr>
                <w:rFonts w:ascii="Cambria" w:hAnsi="Cambria"/>
                <w:sz w:val="24"/>
                <w:szCs w:val="24"/>
              </w:rPr>
              <w:t>2309</w:t>
            </w:r>
            <w:r w:rsidR="00447FBB">
              <w:rPr>
                <w:rFonts w:ascii="Cambria" w:hAnsi="Cambria"/>
                <w:sz w:val="24"/>
                <w:szCs w:val="24"/>
              </w:rPr>
              <w:t>13021</w:t>
            </w:r>
          </w:p>
        </w:tc>
      </w:tr>
      <w:tr w:rsidRPr="005431FE" w:rsidR="005431FE" w:rsidTr="5158EF3E" w14:paraId="4031C77C" w14:textId="77777777">
        <w:tc>
          <w:tcPr>
            <w:tcW w:w="2429" w:type="dxa"/>
          </w:tcPr>
          <w:p w:rsidRPr="005431FE" w:rsidR="005431FE" w:rsidP="005431FE" w:rsidRDefault="005431FE" w14:paraId="72021B0E" w14:textId="77777777">
            <w:pPr>
              <w:spacing w:line="276" w:lineRule="auto"/>
              <w:rPr>
                <w:rFonts w:ascii="Cambria" w:hAnsi="Cambria"/>
                <w:sz w:val="24"/>
                <w:szCs w:val="24"/>
              </w:rPr>
            </w:pPr>
            <w:r w:rsidRPr="005431FE">
              <w:rPr>
                <w:rFonts w:ascii="Cambria" w:hAnsi="Cambria"/>
                <w:b/>
                <w:sz w:val="24"/>
                <w:szCs w:val="24"/>
              </w:rPr>
              <w:t>Specialization</w:t>
            </w:r>
            <w:r w:rsidRPr="005431FE">
              <w:rPr>
                <w:rFonts w:ascii="Cambria" w:hAnsi="Cambria"/>
                <w:sz w:val="24"/>
                <w:szCs w:val="24"/>
              </w:rPr>
              <w:t xml:space="preserve"> </w:t>
            </w:r>
          </w:p>
        </w:tc>
        <w:tc>
          <w:tcPr>
            <w:tcW w:w="284" w:type="dxa"/>
          </w:tcPr>
          <w:p w:rsidR="005431FE" w:rsidP="005431FE" w:rsidRDefault="005431FE" w14:paraId="18329EB3" w14:textId="77777777">
            <w:r w:rsidRPr="00484B7F">
              <w:rPr>
                <w:rFonts w:ascii="Cambria" w:hAnsi="Cambria"/>
                <w:b/>
                <w:sz w:val="24"/>
                <w:szCs w:val="24"/>
              </w:rPr>
              <w:t>:</w:t>
            </w:r>
          </w:p>
        </w:tc>
        <w:tc>
          <w:tcPr>
            <w:tcW w:w="7209" w:type="dxa"/>
          </w:tcPr>
          <w:p w:rsidRPr="005431FE" w:rsidR="005431FE" w:rsidP="005431FE" w:rsidRDefault="00D15A52" w14:paraId="084B141A" w14:textId="4D9BA4F7">
            <w:pPr>
              <w:spacing w:line="276" w:lineRule="auto"/>
              <w:rPr>
                <w:rFonts w:ascii="Cambria" w:hAnsi="Cambria"/>
                <w:sz w:val="24"/>
                <w:szCs w:val="24"/>
              </w:rPr>
            </w:pPr>
            <w:r>
              <w:rPr>
                <w:rFonts w:ascii="Cambria" w:hAnsi="Cambria"/>
                <w:sz w:val="24"/>
                <w:szCs w:val="24"/>
              </w:rPr>
              <w:t>CSE</w:t>
            </w:r>
          </w:p>
        </w:tc>
      </w:tr>
      <w:tr w:rsidRPr="005431FE" w:rsidR="005431FE" w:rsidTr="5158EF3E" w14:paraId="7C006E40" w14:textId="77777777">
        <w:tc>
          <w:tcPr>
            <w:tcW w:w="2429" w:type="dxa"/>
          </w:tcPr>
          <w:p w:rsidRPr="005431FE" w:rsidR="005431FE" w:rsidP="005431FE" w:rsidRDefault="005431FE" w14:paraId="5D02C524" w14:textId="77777777">
            <w:pPr>
              <w:spacing w:line="276" w:lineRule="auto"/>
              <w:rPr>
                <w:rFonts w:ascii="Cambria" w:hAnsi="Cambria"/>
                <w:b/>
                <w:sz w:val="24"/>
                <w:szCs w:val="24"/>
              </w:rPr>
            </w:pPr>
            <w:r w:rsidRPr="005431FE">
              <w:rPr>
                <w:rFonts w:ascii="Cambria" w:hAnsi="Cambria"/>
                <w:b/>
                <w:sz w:val="24"/>
                <w:szCs w:val="24"/>
              </w:rPr>
              <w:t xml:space="preserve">Base Paper Title </w:t>
            </w:r>
          </w:p>
        </w:tc>
        <w:tc>
          <w:tcPr>
            <w:tcW w:w="284" w:type="dxa"/>
          </w:tcPr>
          <w:p w:rsidR="005431FE" w:rsidP="005431FE" w:rsidRDefault="005431FE" w14:paraId="370CD116" w14:textId="77777777">
            <w:r w:rsidRPr="00484B7F">
              <w:rPr>
                <w:rFonts w:ascii="Cambria" w:hAnsi="Cambria"/>
                <w:b/>
                <w:sz w:val="24"/>
                <w:szCs w:val="24"/>
              </w:rPr>
              <w:t>:</w:t>
            </w:r>
          </w:p>
        </w:tc>
        <w:tc>
          <w:tcPr>
            <w:tcW w:w="7209" w:type="dxa"/>
          </w:tcPr>
          <w:p w:rsidRPr="005431FE" w:rsidR="005431FE" w:rsidP="21B60E57" w:rsidRDefault="00447FBB" w14:paraId="02EB378F" w14:textId="3B1F0D79">
            <w:pPr>
              <w:rPr>
                <w:rFonts w:ascii="Cambria" w:hAnsi="Cambria"/>
                <w:sz w:val="24"/>
                <w:szCs w:val="24"/>
              </w:rPr>
            </w:pPr>
            <w:r w:rsidRPr="00447FBB">
              <w:rPr>
                <w:rFonts w:ascii="Cambria" w:hAnsi="Cambria"/>
                <w:sz w:val="24"/>
                <w:szCs w:val="24"/>
              </w:rPr>
              <w:t>Analysis and Detection of Tomatoes Quality using Machine Learning Algorithm and Image Processing</w:t>
            </w:r>
          </w:p>
        </w:tc>
      </w:tr>
      <w:tr w:rsidRPr="005431FE" w:rsidR="005431FE" w:rsidTr="5158EF3E" w14:paraId="349885AE" w14:textId="77777777">
        <w:tc>
          <w:tcPr>
            <w:tcW w:w="2429" w:type="dxa"/>
          </w:tcPr>
          <w:p w:rsidRPr="005431FE" w:rsidR="005431FE" w:rsidP="005431FE" w:rsidRDefault="00D15A52" w14:paraId="3D19C0A7" w14:textId="77777777">
            <w:pPr>
              <w:spacing w:line="276" w:lineRule="auto"/>
              <w:rPr>
                <w:rFonts w:ascii="Cambria" w:hAnsi="Cambria"/>
                <w:b/>
                <w:sz w:val="24"/>
                <w:szCs w:val="24"/>
              </w:rPr>
            </w:pPr>
            <w:r>
              <w:rPr>
                <w:rFonts w:ascii="Cambria" w:hAnsi="Cambria"/>
                <w:b/>
                <w:sz w:val="24"/>
                <w:szCs w:val="24"/>
              </w:rPr>
              <w:t xml:space="preserve">Research </w:t>
            </w:r>
            <w:r w:rsidRPr="005431FE" w:rsidR="005431FE">
              <w:rPr>
                <w:rFonts w:ascii="Cambria" w:hAnsi="Cambria"/>
                <w:b/>
                <w:sz w:val="24"/>
                <w:szCs w:val="24"/>
              </w:rPr>
              <w:t>Area</w:t>
            </w:r>
          </w:p>
        </w:tc>
        <w:tc>
          <w:tcPr>
            <w:tcW w:w="284" w:type="dxa"/>
          </w:tcPr>
          <w:p w:rsidR="005431FE" w:rsidP="005431FE" w:rsidRDefault="005431FE" w14:paraId="69B263F4" w14:textId="77777777">
            <w:r w:rsidRPr="00484B7F">
              <w:rPr>
                <w:rFonts w:ascii="Cambria" w:hAnsi="Cambria"/>
                <w:b/>
                <w:sz w:val="24"/>
                <w:szCs w:val="24"/>
              </w:rPr>
              <w:t>:</w:t>
            </w:r>
          </w:p>
        </w:tc>
        <w:tc>
          <w:tcPr>
            <w:tcW w:w="7209" w:type="dxa"/>
          </w:tcPr>
          <w:p w:rsidRPr="005431FE" w:rsidR="005431FE" w:rsidP="005431FE" w:rsidRDefault="00F07B67" w14:paraId="6A05A809" w14:textId="27910E74">
            <w:pPr>
              <w:spacing w:line="276" w:lineRule="auto"/>
              <w:rPr>
                <w:rFonts w:ascii="Cambria" w:hAnsi="Cambria"/>
                <w:sz w:val="24"/>
                <w:szCs w:val="24"/>
              </w:rPr>
            </w:pPr>
            <w:r w:rsidRPr="00F07B67">
              <w:rPr>
                <w:rFonts w:ascii="Cambria" w:hAnsi="Cambria"/>
                <w:sz w:val="24"/>
                <w:szCs w:val="24"/>
              </w:rPr>
              <w:t>Image Processing, Soft Computing Methods, classification</w:t>
            </w:r>
          </w:p>
        </w:tc>
      </w:tr>
      <w:tr w:rsidRPr="005431FE" w:rsidR="005431FE" w:rsidTr="5158EF3E" w14:paraId="01BADD9C" w14:textId="77777777">
        <w:tc>
          <w:tcPr>
            <w:tcW w:w="2429" w:type="dxa"/>
          </w:tcPr>
          <w:p w:rsidRPr="005431FE" w:rsidR="005431FE" w:rsidP="005431FE" w:rsidRDefault="005431FE" w14:paraId="4F551030" w14:textId="123B173B">
            <w:pPr>
              <w:spacing w:line="276" w:lineRule="auto"/>
              <w:rPr>
                <w:rFonts w:ascii="Cambria" w:hAnsi="Cambria"/>
                <w:b/>
                <w:bCs/>
                <w:sz w:val="24"/>
                <w:szCs w:val="24"/>
              </w:rPr>
            </w:pPr>
            <w:r w:rsidRPr="1317A1F9">
              <w:rPr>
                <w:rFonts w:ascii="Cambria" w:hAnsi="Cambria"/>
                <w:b/>
                <w:bCs/>
                <w:sz w:val="24"/>
                <w:szCs w:val="24"/>
              </w:rPr>
              <w:t>Date of submission</w:t>
            </w:r>
          </w:p>
        </w:tc>
        <w:tc>
          <w:tcPr>
            <w:tcW w:w="284" w:type="dxa"/>
          </w:tcPr>
          <w:p w:rsidRPr="00484B7F" w:rsidR="005431FE" w:rsidP="005431FE" w:rsidRDefault="005431FE" w14:paraId="07ED1FDC" w14:textId="77777777">
            <w:pPr>
              <w:rPr>
                <w:rFonts w:ascii="Cambria" w:hAnsi="Cambria"/>
                <w:b/>
                <w:sz w:val="24"/>
                <w:szCs w:val="24"/>
              </w:rPr>
            </w:pPr>
            <w:r>
              <w:rPr>
                <w:rFonts w:ascii="Cambria" w:hAnsi="Cambria"/>
                <w:b/>
                <w:sz w:val="24"/>
                <w:szCs w:val="24"/>
              </w:rPr>
              <w:t>:</w:t>
            </w:r>
          </w:p>
        </w:tc>
        <w:tc>
          <w:tcPr>
            <w:tcW w:w="7209" w:type="dxa"/>
          </w:tcPr>
          <w:p w:rsidRPr="005431FE" w:rsidR="005431FE" w:rsidP="005431FE" w:rsidRDefault="00131B43" w14:paraId="5A39BBE3" w14:textId="0B60FEE4">
            <w:pPr>
              <w:spacing w:line="276" w:lineRule="auto"/>
              <w:rPr>
                <w:rFonts w:ascii="Cambria" w:hAnsi="Cambria"/>
                <w:sz w:val="24"/>
                <w:szCs w:val="24"/>
              </w:rPr>
            </w:pPr>
            <w:r>
              <w:rPr>
                <w:rFonts w:ascii="Cambria" w:hAnsi="Cambria"/>
                <w:sz w:val="24"/>
                <w:szCs w:val="24"/>
              </w:rPr>
              <w:t>06-</w:t>
            </w:r>
            <w:r w:rsidR="00DE43F1">
              <w:rPr>
                <w:rFonts w:ascii="Cambria" w:hAnsi="Cambria"/>
                <w:sz w:val="24"/>
                <w:szCs w:val="24"/>
              </w:rPr>
              <w:t>09-2023</w:t>
            </w:r>
          </w:p>
        </w:tc>
      </w:tr>
      <w:tr w:rsidR="1317A1F9" w:rsidTr="5158EF3E" w14:paraId="325E7710" w14:textId="77777777">
        <w:tc>
          <w:tcPr>
            <w:tcW w:w="2429" w:type="dxa"/>
          </w:tcPr>
          <w:p w:rsidR="1F5B9605" w:rsidP="1317A1F9" w:rsidRDefault="608B4DEC" w14:paraId="20C22D35" w14:textId="2D669799">
            <w:pPr>
              <w:spacing w:line="276" w:lineRule="auto"/>
              <w:rPr>
                <w:rFonts w:ascii="Cambria" w:hAnsi="Cambria"/>
                <w:b/>
                <w:bCs/>
                <w:sz w:val="24"/>
                <w:szCs w:val="24"/>
              </w:rPr>
            </w:pPr>
            <w:r w:rsidRPr="5158EF3E">
              <w:rPr>
                <w:rFonts w:ascii="Cambria" w:hAnsi="Cambria"/>
                <w:b/>
                <w:bCs/>
                <w:sz w:val="24"/>
                <w:szCs w:val="24"/>
              </w:rPr>
              <w:t xml:space="preserve">Mentor Detail </w:t>
            </w:r>
          </w:p>
        </w:tc>
        <w:tc>
          <w:tcPr>
            <w:tcW w:w="284" w:type="dxa"/>
          </w:tcPr>
          <w:p w:rsidR="1F5B9605" w:rsidP="1317A1F9" w:rsidRDefault="608B4DEC" w14:paraId="231A43ED" w14:textId="502F5EAE">
            <w:pPr>
              <w:rPr>
                <w:rFonts w:ascii="Cambria" w:hAnsi="Cambria"/>
                <w:b/>
                <w:bCs/>
                <w:sz w:val="24"/>
                <w:szCs w:val="24"/>
              </w:rPr>
            </w:pPr>
            <w:r w:rsidRPr="5158EF3E">
              <w:rPr>
                <w:rFonts w:ascii="Cambria" w:hAnsi="Cambria"/>
                <w:b/>
                <w:bCs/>
                <w:sz w:val="24"/>
                <w:szCs w:val="24"/>
              </w:rPr>
              <w:t>:</w:t>
            </w:r>
          </w:p>
        </w:tc>
        <w:tc>
          <w:tcPr>
            <w:tcW w:w="7209" w:type="dxa"/>
          </w:tcPr>
          <w:p w:rsidRPr="00220108" w:rsidR="00220108" w:rsidP="00220108" w:rsidRDefault="608B4DEC" w14:paraId="1BA08CAE" w14:textId="1D2BA561">
            <w:pPr>
              <w:spacing w:line="276" w:lineRule="auto"/>
              <w:rPr>
                <w:rFonts w:ascii="Cambria" w:hAnsi="Cambria"/>
                <w:sz w:val="24"/>
                <w:szCs w:val="24"/>
                <w:lang w:val="en-IN"/>
              </w:rPr>
            </w:pPr>
            <w:r w:rsidRPr="5158EF3E">
              <w:rPr>
                <w:rFonts w:ascii="Cambria" w:hAnsi="Cambria"/>
                <w:sz w:val="24"/>
                <w:szCs w:val="24"/>
              </w:rPr>
              <w:t xml:space="preserve">Prof. </w:t>
            </w:r>
            <w:proofErr w:type="spellStart"/>
            <w:r w:rsidRPr="00F02D68" w:rsidR="00C364E3">
              <w:rPr>
                <w:rFonts w:ascii="Cambria" w:hAnsi="Cambria"/>
                <w:sz w:val="24"/>
                <w:szCs w:val="24"/>
                <w:lang w:val="en-IN"/>
              </w:rPr>
              <w:t>Shivaprasad</w:t>
            </w:r>
            <w:proofErr w:type="spellEnd"/>
            <w:r w:rsidRPr="00F02D68" w:rsidR="00C364E3">
              <w:rPr>
                <w:rFonts w:ascii="Cambria" w:hAnsi="Cambria"/>
                <w:sz w:val="24"/>
                <w:szCs w:val="24"/>
                <w:lang w:val="en-IN"/>
              </w:rPr>
              <w:t xml:space="preserve"> </w:t>
            </w:r>
            <w:proofErr w:type="gramStart"/>
            <w:r w:rsidRPr="00F02D68" w:rsidR="00C364E3">
              <w:rPr>
                <w:rFonts w:ascii="Cambria" w:hAnsi="Cambria"/>
                <w:sz w:val="24"/>
                <w:szCs w:val="24"/>
                <w:lang w:val="en-IN"/>
              </w:rPr>
              <w:t>G</w:t>
            </w:r>
            <w:r w:rsidRPr="00220108" w:rsidR="00C364E3">
              <w:rPr>
                <w:rFonts w:ascii="Cambria" w:hAnsi="Cambria"/>
                <w:sz w:val="24"/>
                <w:szCs w:val="24"/>
                <w:lang w:val="en-IN"/>
              </w:rPr>
              <w:t xml:space="preserve"> </w:t>
            </w:r>
            <w:r w:rsidR="006D2CEA">
              <w:rPr>
                <w:rFonts w:ascii="Cambria" w:hAnsi="Cambria"/>
                <w:sz w:val="24"/>
                <w:szCs w:val="24"/>
                <w:lang w:val="en-IN"/>
              </w:rPr>
              <w:t>.</w:t>
            </w:r>
            <w:proofErr w:type="gramEnd"/>
            <w:r w:rsidR="006D2CEA">
              <w:rPr>
                <w:rFonts w:ascii="Cambria" w:hAnsi="Cambria"/>
                <w:sz w:val="24"/>
                <w:szCs w:val="24"/>
                <w:lang w:val="en-IN"/>
              </w:rPr>
              <w:t xml:space="preserve"> and </w:t>
            </w:r>
            <w:proofErr w:type="spellStart"/>
            <w:r w:rsidRPr="00220108" w:rsidR="00220108">
              <w:rPr>
                <w:rFonts w:ascii="Cambria" w:hAnsi="Cambria"/>
                <w:sz w:val="24"/>
                <w:szCs w:val="24"/>
                <w:lang w:val="en-IN"/>
              </w:rPr>
              <w:t>Dr.</w:t>
            </w:r>
            <w:proofErr w:type="spellEnd"/>
            <w:r w:rsidRPr="00220108" w:rsidR="00220108">
              <w:rPr>
                <w:rFonts w:ascii="Cambria" w:hAnsi="Cambria"/>
                <w:sz w:val="24"/>
                <w:szCs w:val="24"/>
                <w:lang w:val="en-IN"/>
              </w:rPr>
              <w:t xml:space="preserve"> Narendra V G</w:t>
            </w:r>
            <w:r w:rsidR="006D2CEA">
              <w:rPr>
                <w:rFonts w:ascii="Cambria" w:hAnsi="Cambria"/>
                <w:sz w:val="24"/>
                <w:szCs w:val="24"/>
                <w:lang w:val="en-IN"/>
              </w:rPr>
              <w:t>.</w:t>
            </w:r>
          </w:p>
          <w:p w:rsidR="1F5B9605" w:rsidP="1317A1F9" w:rsidRDefault="1F5B9605" w14:paraId="69FAD81D" w14:textId="7941A3A8">
            <w:pPr>
              <w:spacing w:line="276" w:lineRule="auto"/>
              <w:rPr>
                <w:rFonts w:ascii="Cambria" w:hAnsi="Cambria"/>
                <w:sz w:val="24"/>
                <w:szCs w:val="24"/>
              </w:rPr>
            </w:pPr>
          </w:p>
        </w:tc>
      </w:tr>
    </w:tbl>
    <w:p w:rsidRPr="0098489A" w:rsidR="0098489A" w:rsidP="5FFD8776" w:rsidRDefault="0098489A" w14:paraId="7CBFD60A" w14:textId="34ABE979">
      <w:pPr>
        <w:jc w:val="center"/>
        <w:rPr>
          <w:rFonts w:ascii="Cambria" w:hAnsi="Cambria"/>
          <w:b/>
          <w:bCs/>
          <w:sz w:val="24"/>
          <w:szCs w:val="24"/>
        </w:rPr>
      </w:pPr>
      <w:r w:rsidRPr="5FFD8776">
        <w:rPr>
          <w:rFonts w:ascii="Cambria" w:hAnsi="Cambria"/>
          <w:b/>
          <w:bCs/>
          <w:sz w:val="24"/>
          <w:szCs w:val="24"/>
        </w:rPr>
        <w:t>Abstract</w:t>
      </w:r>
      <w:r w:rsidRPr="5FFD8776" w:rsidR="37B97082">
        <w:rPr>
          <w:rFonts w:ascii="Cambria" w:hAnsi="Cambria"/>
          <w:b/>
          <w:bCs/>
          <w:sz w:val="24"/>
          <w:szCs w:val="24"/>
        </w:rPr>
        <w:t xml:space="preserve"> </w:t>
      </w:r>
    </w:p>
    <w:p w:rsidRPr="0098489A" w:rsidR="0098489A" w:rsidP="5FFD8776" w:rsidRDefault="0098489A" w14:paraId="1A64DE3A" w14:textId="147E636A">
      <w:pPr>
        <w:jc w:val="center"/>
        <w:rPr>
          <w:rFonts w:ascii="Cambria" w:hAnsi="Cambria"/>
          <w:b/>
          <w:bCs/>
          <w:sz w:val="24"/>
          <w:szCs w:val="24"/>
        </w:rPr>
      </w:pPr>
      <w:r w:rsidRPr="5FFD8776">
        <w:rPr>
          <w:rFonts w:ascii="Cambria" w:hAnsi="Cambria"/>
          <w:b/>
          <w:bCs/>
          <w:sz w:val="24"/>
          <w:szCs w:val="24"/>
        </w:rPr>
        <w:t>……………………………………………………………………………………………………………………………………………………</w:t>
      </w:r>
    </w:p>
    <w:p w:rsidR="00F31D87" w:rsidP="00721137" w:rsidRDefault="00F31D87" w14:paraId="6DA15FB8" w14:textId="4771F4C2">
      <w:pPr>
        <w:jc w:val="both"/>
        <w:rPr>
          <w:rFonts w:ascii="Cambria" w:hAnsi="Cambria"/>
          <w:sz w:val="24"/>
          <w:szCs w:val="24"/>
        </w:rPr>
      </w:pPr>
      <w:r w:rsidRPr="271A9A68" w:rsidR="00F31D87">
        <w:rPr>
          <w:rFonts w:ascii="Cambria" w:hAnsi="Cambria"/>
          <w:b w:val="1"/>
          <w:bCs w:val="1"/>
          <w:sz w:val="24"/>
          <w:szCs w:val="24"/>
          <w:lang w:val="en-IN"/>
        </w:rPr>
        <w:t xml:space="preserve">Introduction: </w:t>
      </w:r>
      <w:r w:rsidRPr="271A9A68" w:rsidR="002E27B3">
        <w:rPr>
          <w:rFonts w:ascii="Cambria" w:hAnsi="Cambria"/>
          <w:sz w:val="24"/>
          <w:szCs w:val="24"/>
        </w:rPr>
        <w:t>In the science of agriculture, automation helps to improve the country’s quality, economic growth, and productivity. The fruit and vegetable variety influences both the export market and quality assessment. The market value of vegetables and fruits is a key sensory feature, which affects consumer preference and choice. Detecting defects in vegetables like tomatoes using image processing and soft computing approaches involves a combination of traditional computer vision techniques and machine learning methods.</w:t>
      </w:r>
      <w:r w:rsidRPr="271A9A68" w:rsidR="00193D5A">
        <w:rPr>
          <w:rFonts w:ascii="Cambria" w:hAnsi="Cambria"/>
          <w:sz w:val="24"/>
          <w:szCs w:val="24"/>
        </w:rPr>
        <w:t xml:space="preserve"> </w:t>
      </w:r>
      <w:r w:rsidRPr="271A9A68" w:rsidR="00A36EFB">
        <w:rPr>
          <w:rFonts w:ascii="Cambria" w:hAnsi="Cambria"/>
          <w:sz w:val="24"/>
          <w:szCs w:val="24"/>
        </w:rPr>
        <w:t xml:space="preserve">A </w:t>
      </w:r>
      <w:r w:rsidRPr="271A9A68" w:rsidR="00A36EFB">
        <w:rPr>
          <w:rFonts w:ascii="Cambria" w:hAnsi="Cambria"/>
          <w:sz w:val="24"/>
          <w:szCs w:val="24"/>
        </w:rPr>
        <w:t>dataset</w:t>
      </w:r>
      <w:r w:rsidRPr="271A9A68" w:rsidR="002E27B3">
        <w:rPr>
          <w:rFonts w:ascii="Cambria" w:hAnsi="Cambria"/>
          <w:sz w:val="24"/>
          <w:szCs w:val="24"/>
        </w:rPr>
        <w:t xml:space="preserve"> of images </w:t>
      </w:r>
      <w:r w:rsidRPr="271A9A68" w:rsidR="06112D6D">
        <w:rPr>
          <w:rFonts w:ascii="Cambria" w:hAnsi="Cambria"/>
          <w:sz w:val="24"/>
          <w:szCs w:val="24"/>
        </w:rPr>
        <w:t>having</w:t>
      </w:r>
      <w:r w:rsidRPr="271A9A68" w:rsidR="002E27B3">
        <w:rPr>
          <w:rFonts w:ascii="Cambria" w:hAnsi="Cambria"/>
          <w:sz w:val="24"/>
          <w:szCs w:val="24"/>
        </w:rPr>
        <w:t xml:space="preserve"> both healthy and defective tomatoes</w:t>
      </w:r>
      <w:r w:rsidRPr="271A9A68" w:rsidR="00193D5A">
        <w:rPr>
          <w:rFonts w:ascii="Cambria" w:hAnsi="Cambria"/>
          <w:sz w:val="24"/>
          <w:szCs w:val="24"/>
        </w:rPr>
        <w:t xml:space="preserve"> is gathered</w:t>
      </w:r>
      <w:r w:rsidRPr="271A9A68" w:rsidR="002E27B3">
        <w:rPr>
          <w:rFonts w:ascii="Cambria" w:hAnsi="Cambria"/>
          <w:sz w:val="24"/>
          <w:szCs w:val="24"/>
        </w:rPr>
        <w:t xml:space="preserve">. Ensure that the dataset covers </w:t>
      </w:r>
      <w:r w:rsidRPr="271A9A68" w:rsidR="5C99C8CF">
        <w:rPr>
          <w:rFonts w:ascii="Cambria" w:hAnsi="Cambria"/>
          <w:sz w:val="24"/>
          <w:szCs w:val="24"/>
        </w:rPr>
        <w:t>several types</w:t>
      </w:r>
      <w:r w:rsidRPr="271A9A68" w:rsidR="002E27B3">
        <w:rPr>
          <w:rFonts w:ascii="Cambria" w:hAnsi="Cambria"/>
          <w:sz w:val="24"/>
          <w:szCs w:val="24"/>
        </w:rPr>
        <w:t xml:space="preserve"> of defects like cracks, rot, and spots.</w:t>
      </w:r>
    </w:p>
    <w:p w:rsidRPr="00966298" w:rsidR="00646916" w:rsidP="00966298" w:rsidRDefault="00966298" w14:paraId="0D668B6B" w14:textId="0B662940">
      <w:pPr>
        <w:rPr>
          <w:rFonts w:ascii="Cambria" w:hAnsi="Cambria"/>
          <w:lang w:val="en-IN"/>
        </w:rPr>
      </w:pPr>
      <w:r w:rsidRPr="00966298">
        <w:rPr>
          <w:rFonts w:ascii="Cambria" w:hAnsi="Cambria"/>
          <w:b/>
          <w:bCs/>
          <w:sz w:val="24"/>
          <w:szCs w:val="24"/>
          <w:lang w:val="en-IN"/>
        </w:rPr>
        <w:t xml:space="preserve">Motivation: </w:t>
      </w:r>
      <w:r w:rsidRPr="00363199" w:rsidR="00900F14">
        <w:rPr>
          <w:rFonts w:ascii="Cambria" w:hAnsi="Cambria"/>
          <w:sz w:val="24"/>
          <w:szCs w:val="24"/>
          <w:lang w:val="en-IN"/>
        </w:rPr>
        <w:t>By implementing</w:t>
      </w:r>
      <w:r w:rsidRPr="00900F14" w:rsidR="00900F14">
        <w:rPr>
          <w:rFonts w:ascii="Cambria" w:hAnsi="Cambria"/>
          <w:b/>
          <w:bCs/>
          <w:lang w:val="en-IN"/>
        </w:rPr>
        <w:t xml:space="preserve"> </w:t>
      </w:r>
      <w:r w:rsidRPr="00AA0C9E" w:rsidR="00DF32A5">
        <w:rPr>
          <w:rFonts w:ascii="Cambria" w:hAnsi="Cambria"/>
          <w:sz w:val="24"/>
          <w:szCs w:val="24"/>
          <w:lang w:val="en-IN"/>
        </w:rPr>
        <w:t xml:space="preserve">Machine learning </w:t>
      </w:r>
      <w:r w:rsidRPr="00AA0C9E" w:rsidR="00310D2F">
        <w:rPr>
          <w:rFonts w:ascii="Cambria" w:hAnsi="Cambria"/>
          <w:sz w:val="24"/>
          <w:szCs w:val="24"/>
          <w:lang w:val="en-IN"/>
        </w:rPr>
        <w:t xml:space="preserve">and </w:t>
      </w:r>
      <w:r w:rsidR="00AB3740">
        <w:rPr>
          <w:rFonts w:ascii="Cambria" w:hAnsi="Cambria"/>
          <w:sz w:val="24"/>
          <w:szCs w:val="24"/>
          <w:lang w:val="en-IN"/>
        </w:rPr>
        <w:t>image proc</w:t>
      </w:r>
      <w:r w:rsidR="00AC1C72">
        <w:rPr>
          <w:rFonts w:ascii="Cambria" w:hAnsi="Cambria"/>
          <w:sz w:val="24"/>
          <w:szCs w:val="24"/>
          <w:lang w:val="en-IN"/>
        </w:rPr>
        <w:t>essing</w:t>
      </w:r>
      <w:r w:rsidR="00310D2F">
        <w:rPr>
          <w:rFonts w:ascii="Cambria" w:hAnsi="Cambria"/>
          <w:lang w:val="en-IN"/>
        </w:rPr>
        <w:t xml:space="preserve"> </w:t>
      </w:r>
      <w:r w:rsidR="00D72D5B">
        <w:rPr>
          <w:rFonts w:ascii="Cambria" w:hAnsi="Cambria"/>
          <w:lang w:val="en-IN"/>
        </w:rPr>
        <w:t xml:space="preserve">to detect the </w:t>
      </w:r>
      <w:r w:rsidR="00AB3740">
        <w:rPr>
          <w:rFonts w:ascii="Cambria" w:hAnsi="Cambria"/>
          <w:lang w:val="en-IN"/>
        </w:rPr>
        <w:t>defect vegetables</w:t>
      </w:r>
      <w:r w:rsidR="00AC1C72">
        <w:rPr>
          <w:rFonts w:ascii="Cambria" w:hAnsi="Cambria"/>
          <w:lang w:val="en-IN"/>
        </w:rPr>
        <w:t xml:space="preserve"> help in the </w:t>
      </w:r>
      <w:r w:rsidR="00E37FF1">
        <w:rPr>
          <w:rFonts w:ascii="Cambria" w:hAnsi="Cambria"/>
          <w:sz w:val="24"/>
          <w:szCs w:val="24"/>
        </w:rPr>
        <w:t xml:space="preserve">improving the economic </w:t>
      </w:r>
      <w:r w:rsidR="000D0D94">
        <w:rPr>
          <w:rFonts w:ascii="Cambria" w:hAnsi="Cambria"/>
          <w:sz w:val="24"/>
          <w:szCs w:val="24"/>
        </w:rPr>
        <w:t>demands</w:t>
      </w:r>
      <w:r w:rsidR="00493665">
        <w:rPr>
          <w:rFonts w:ascii="Cambria" w:hAnsi="Cambria"/>
          <w:sz w:val="24"/>
          <w:szCs w:val="24"/>
        </w:rPr>
        <w:t>.</w:t>
      </w:r>
    </w:p>
    <w:p w:rsidRPr="00577F58" w:rsidR="0098489A" w:rsidP="00721137" w:rsidRDefault="006F26E5" w14:paraId="18116DB8" w14:textId="7E92CE60">
      <w:pPr>
        <w:jc w:val="both"/>
        <w:rPr>
          <w:rFonts w:ascii="Cambria" w:hAnsi="Cambria"/>
          <w:sz w:val="24"/>
          <w:szCs w:val="24"/>
          <w:lang w:val="en-IN"/>
        </w:rPr>
      </w:pPr>
      <w:r w:rsidRPr="271A9A68" w:rsidR="006F26E5">
        <w:rPr>
          <w:rFonts w:ascii="Cambria" w:hAnsi="Cambria"/>
          <w:b w:val="1"/>
          <w:bCs w:val="1"/>
          <w:sz w:val="24"/>
          <w:szCs w:val="24"/>
          <w:lang w:val="en-IN"/>
        </w:rPr>
        <w:t xml:space="preserve">Methodology: </w:t>
      </w:r>
      <w:r w:rsidRPr="271A9A68" w:rsidR="00090F06">
        <w:rPr>
          <w:rFonts w:ascii="Cambria" w:hAnsi="Cambria"/>
          <w:sz w:val="24"/>
          <w:szCs w:val="24"/>
        </w:rPr>
        <w:t xml:space="preserve"> T</w:t>
      </w:r>
      <w:r w:rsidRPr="271A9A68" w:rsidR="00646916">
        <w:rPr>
          <w:rFonts w:ascii="Cambria" w:hAnsi="Cambria"/>
          <w:sz w:val="24"/>
          <w:szCs w:val="24"/>
        </w:rPr>
        <w:t>he images</w:t>
      </w:r>
      <w:r w:rsidRPr="271A9A68" w:rsidR="00090F06">
        <w:rPr>
          <w:rFonts w:ascii="Cambria" w:hAnsi="Cambria"/>
          <w:sz w:val="24"/>
          <w:szCs w:val="24"/>
        </w:rPr>
        <w:t xml:space="preserve"> are </w:t>
      </w:r>
      <w:r w:rsidRPr="271A9A68" w:rsidR="39F27EEC">
        <w:rPr>
          <w:rFonts w:ascii="Cambria" w:hAnsi="Cambria"/>
          <w:sz w:val="24"/>
          <w:szCs w:val="24"/>
        </w:rPr>
        <w:t>annotated to</w:t>
      </w:r>
      <w:r w:rsidRPr="271A9A68" w:rsidR="00646916">
        <w:rPr>
          <w:rFonts w:ascii="Cambria" w:hAnsi="Cambria"/>
          <w:sz w:val="24"/>
          <w:szCs w:val="24"/>
        </w:rPr>
        <w:t xml:space="preserve"> label each tomato as "healthy" or assign a specific defect label based on the type of defects. </w:t>
      </w:r>
      <w:r w:rsidRPr="271A9A68" w:rsidR="00C80261">
        <w:rPr>
          <w:rFonts w:ascii="Cambria" w:hAnsi="Cambria"/>
          <w:sz w:val="24"/>
          <w:szCs w:val="24"/>
        </w:rPr>
        <w:t xml:space="preserve">The images are </w:t>
      </w:r>
      <w:r w:rsidRPr="271A9A68" w:rsidR="00F505DD">
        <w:rPr>
          <w:rFonts w:ascii="Cambria" w:hAnsi="Cambria"/>
          <w:sz w:val="24"/>
          <w:szCs w:val="24"/>
        </w:rPr>
        <w:t>r</w:t>
      </w:r>
      <w:r w:rsidRPr="271A9A68" w:rsidR="00646916">
        <w:rPr>
          <w:rFonts w:ascii="Cambria" w:hAnsi="Cambria"/>
          <w:sz w:val="24"/>
          <w:szCs w:val="24"/>
        </w:rPr>
        <w:t>esize</w:t>
      </w:r>
      <w:r w:rsidRPr="271A9A68" w:rsidR="00F505DD">
        <w:rPr>
          <w:rFonts w:ascii="Cambria" w:hAnsi="Cambria"/>
          <w:sz w:val="24"/>
          <w:szCs w:val="24"/>
        </w:rPr>
        <w:t>d</w:t>
      </w:r>
      <w:r w:rsidRPr="271A9A68" w:rsidR="00646916">
        <w:rPr>
          <w:rFonts w:ascii="Cambria" w:hAnsi="Cambria"/>
          <w:sz w:val="24"/>
          <w:szCs w:val="24"/>
        </w:rPr>
        <w:t xml:space="preserve"> and standardize</w:t>
      </w:r>
      <w:r w:rsidRPr="271A9A68" w:rsidR="00CD41E9">
        <w:rPr>
          <w:rFonts w:ascii="Cambria" w:hAnsi="Cambria"/>
          <w:sz w:val="24"/>
          <w:szCs w:val="24"/>
        </w:rPr>
        <w:t>d</w:t>
      </w:r>
      <w:r w:rsidRPr="271A9A68" w:rsidR="00646916">
        <w:rPr>
          <w:rFonts w:ascii="Cambria" w:hAnsi="Cambria"/>
          <w:sz w:val="24"/>
          <w:szCs w:val="24"/>
        </w:rPr>
        <w:t xml:space="preserve"> to ensure </w:t>
      </w:r>
      <w:r w:rsidRPr="271A9A68" w:rsidR="00CD41E9">
        <w:rPr>
          <w:rFonts w:ascii="Cambria" w:hAnsi="Cambria"/>
          <w:sz w:val="24"/>
          <w:szCs w:val="24"/>
        </w:rPr>
        <w:t xml:space="preserve">that </w:t>
      </w:r>
      <w:r w:rsidRPr="271A9A68" w:rsidR="00646916">
        <w:rPr>
          <w:rFonts w:ascii="Cambria" w:hAnsi="Cambria"/>
          <w:sz w:val="24"/>
          <w:szCs w:val="24"/>
        </w:rPr>
        <w:t>they have the same dimensions. Enhance the images using techniques like contrast adjustment, noise reduction, and histogram equalization to improve defect visibility. Extract relevant features from the preprocessed images. Common image features for defect detection include color, texture, and shape features. Apply image segmentation techniques to isolate individual tomatoes or regions of interest (ROIs) within the images. Use thresholding, edge detection (e.g., Canny edge detection), or region-based methods to segment defects from healthy areas. Apply soft computing techniques like fuzzy logic or rule-based systems to make decisions based on the extracted features. For example, you can define rules like "if the number of spots is above a threshold, classify it as a 'spot defect.'" To improve accuracy, you can complement the traditional image processing methods with machine learning models. Train a classifier (e.g., SVM, Random Forest, or neural networks) using the extracted features and the corresponding defect labels.</w:t>
      </w:r>
      <w:r w:rsidRPr="271A9A68" w:rsidR="00646916">
        <w:rPr>
          <w:rFonts w:ascii="Cambria" w:hAnsi="Cambria"/>
          <w:sz w:val="24"/>
          <w:szCs w:val="24"/>
          <w:lang w:val="en-IN"/>
        </w:rPr>
        <w:t> </w:t>
      </w:r>
      <w:r w:rsidRPr="271A9A68" w:rsidR="00AD0976">
        <w:rPr>
          <w:rFonts w:ascii="Cambria" w:hAnsi="Cambria"/>
          <w:sz w:val="24"/>
          <w:szCs w:val="24"/>
        </w:rPr>
        <w:t>Evaluate the classifier's performance using cross-validation or a separate test dataset.</w:t>
      </w:r>
    </w:p>
    <w:p w:rsidR="000D0D94" w:rsidP="00333C84" w:rsidRDefault="000D0D94" w14:paraId="2DD30862" w14:textId="77777777">
      <w:pPr>
        <w:rPr>
          <w:rFonts w:ascii="Cambria" w:hAnsi="Cambria"/>
          <w:b/>
          <w:bCs/>
          <w:sz w:val="24"/>
          <w:szCs w:val="24"/>
          <w:lang w:val="en-IN"/>
        </w:rPr>
      </w:pPr>
    </w:p>
    <w:p w:rsidR="000D0D94" w:rsidP="00333C84" w:rsidRDefault="000D0D94" w14:paraId="4A97C784" w14:textId="77777777">
      <w:pPr>
        <w:rPr>
          <w:rFonts w:ascii="Cambria" w:hAnsi="Cambria"/>
          <w:b/>
          <w:bCs/>
          <w:sz w:val="24"/>
          <w:szCs w:val="24"/>
          <w:lang w:val="en-IN"/>
        </w:rPr>
      </w:pPr>
    </w:p>
    <w:p w:rsidR="0097027A" w:rsidP="002A7702" w:rsidRDefault="0097027A" w14:paraId="7D5A5F0B" w14:textId="77777777">
      <w:pPr>
        <w:pStyle w:val="NormalWeb"/>
        <w:rPr>
          <w:rFonts w:ascii="Cambria" w:hAnsi="Cambria"/>
          <w:b/>
          <w:bCs/>
          <w:lang w:val="en-IN"/>
        </w:rPr>
      </w:pPr>
    </w:p>
    <w:p w:rsidRPr="002A7702" w:rsidR="0098489A" w:rsidP="002A7702" w:rsidRDefault="00333C84" w14:paraId="497A5225" w14:textId="46AC60C2">
      <w:pPr>
        <w:pStyle w:val="NormalWeb"/>
      </w:pPr>
      <w:r w:rsidRPr="271A9A68" w:rsidR="00333C84">
        <w:rPr>
          <w:rFonts w:ascii="Cambria" w:hAnsi="Cambria"/>
          <w:b w:val="1"/>
          <w:bCs w:val="1"/>
          <w:lang w:val="en-IN"/>
        </w:rPr>
        <w:t>Result</w:t>
      </w:r>
      <w:r w:rsidRPr="271A9A68" w:rsidR="00333C84">
        <w:rPr>
          <w:rFonts w:ascii="Cambria" w:hAnsi="Cambria"/>
          <w:b w:val="1"/>
          <w:bCs w:val="1"/>
          <w:lang w:val="en-IN"/>
        </w:rPr>
        <w:t xml:space="preserve">: </w:t>
      </w:r>
      <w:r w:rsidRPr="271A9A68" w:rsidR="00CC74DB">
        <w:rPr>
          <w:rFonts w:ascii="Cambria" w:hAnsi="Cambria"/>
        </w:rPr>
        <w:t>Here the system takes the c</w:t>
      </w:r>
      <w:r w:rsidRPr="271A9A68" w:rsidR="00624BCD">
        <w:rPr>
          <w:rFonts w:ascii="Cambria" w:hAnsi="Cambria"/>
        </w:rPr>
        <w:t>ommon image features for defect detection include color, texture, and shape features</w:t>
      </w:r>
      <w:r w:rsidRPr="271A9A68" w:rsidR="002A7702">
        <w:rPr>
          <w:rFonts w:ascii="Cambria" w:hAnsi="Cambria"/>
        </w:rPr>
        <w:t xml:space="preserve"> and gives th</w:t>
      </w:r>
      <w:r w:rsidRPr="271A9A68" w:rsidR="00882D97">
        <w:rPr>
          <w:rFonts w:ascii="Cambria" w:hAnsi="Cambria"/>
        </w:rPr>
        <w:t>e</w:t>
      </w:r>
      <w:r w:rsidRPr="271A9A68" w:rsidR="002A7702">
        <w:rPr>
          <w:rFonts w:ascii="Cambria" w:hAnsi="Cambria"/>
        </w:rPr>
        <w:t xml:space="preserve"> label </w:t>
      </w:r>
      <w:r w:rsidRPr="271A9A68" w:rsidR="4B9B5DFB">
        <w:rPr>
          <w:rFonts w:ascii="Cambria" w:hAnsi="Cambria"/>
        </w:rPr>
        <w:t>to tomato</w:t>
      </w:r>
      <w:r w:rsidRPr="271A9A68" w:rsidR="00E15087">
        <w:rPr>
          <w:rFonts w:ascii="Cambria" w:hAnsi="Cambria"/>
        </w:rPr>
        <w:t xml:space="preserve"> based one the observation made.</w:t>
      </w:r>
    </w:p>
    <w:p w:rsidRPr="00D17008" w:rsidR="00D17008" w:rsidP="00721137" w:rsidRDefault="00D17008" w14:paraId="247D07A7" w14:textId="2F995D1F">
      <w:pPr>
        <w:jc w:val="both"/>
        <w:rPr>
          <w:rFonts w:ascii="Cambria" w:hAnsi="Cambria"/>
          <w:b/>
          <w:sz w:val="24"/>
          <w:szCs w:val="24"/>
          <w:lang w:val="en-IN"/>
        </w:rPr>
      </w:pPr>
      <w:r w:rsidRPr="00D17008">
        <w:rPr>
          <w:rFonts w:ascii="Cambria" w:hAnsi="Cambria"/>
          <w:b/>
          <w:bCs/>
          <w:sz w:val="24"/>
          <w:szCs w:val="24"/>
          <w:lang w:val="en-IN"/>
        </w:rPr>
        <w:t xml:space="preserve">Conclusion: </w:t>
      </w:r>
      <w:r w:rsidRPr="00D023CE" w:rsidR="00F145BF">
        <w:rPr>
          <w:rFonts w:ascii="Cambria" w:hAnsi="Cambria"/>
          <w:sz w:val="24"/>
          <w:szCs w:val="24"/>
          <w:lang w:val="en-IN"/>
        </w:rPr>
        <w:t>The look of fruits and vegetables is the most significant characteristic because it influences market value, consumer preference, and priority.</w:t>
      </w:r>
      <w:r w:rsidRPr="00D023CE" w:rsidR="00D023CE">
        <w:t xml:space="preserve"> </w:t>
      </w:r>
      <w:r w:rsidRPr="00D023CE" w:rsidR="00D023CE">
        <w:rPr>
          <w:rFonts w:ascii="Cambria" w:hAnsi="Cambria"/>
          <w:sz w:val="24"/>
          <w:szCs w:val="24"/>
          <w:lang w:val="en-IN"/>
        </w:rPr>
        <w:t xml:space="preserve">The pre-processing, segmentation, feature extraction, and classification approaches that concentrate on fruit and vegetable quality based on colour, texture, size, shape, and flaws are </w:t>
      </w:r>
      <w:r w:rsidR="00DE6D4B">
        <w:rPr>
          <w:rFonts w:ascii="Cambria" w:hAnsi="Cambria"/>
          <w:sz w:val="24"/>
          <w:szCs w:val="24"/>
          <w:lang w:val="en-IN"/>
        </w:rPr>
        <w:t>implemented</w:t>
      </w:r>
      <w:r w:rsidRPr="00D023CE" w:rsidR="00D023CE">
        <w:rPr>
          <w:rFonts w:ascii="Cambria" w:hAnsi="Cambria"/>
          <w:sz w:val="24"/>
          <w:szCs w:val="24"/>
          <w:lang w:val="en-IN"/>
        </w:rPr>
        <w:t xml:space="preserve"> in this work.</w:t>
      </w:r>
    </w:p>
    <w:p w:rsidRPr="0098489A" w:rsidR="00D17008" w:rsidP="0098489A" w:rsidRDefault="00D17008" w14:paraId="3766B3F2" w14:textId="77777777">
      <w:pPr>
        <w:rPr>
          <w:rFonts w:ascii="Cambria" w:hAnsi="Cambria"/>
          <w:b/>
          <w:sz w:val="24"/>
          <w:szCs w:val="24"/>
        </w:rPr>
      </w:pPr>
    </w:p>
    <w:p w:rsidRPr="0098489A" w:rsidR="0098489A" w:rsidP="0098489A" w:rsidRDefault="0098489A" w14:paraId="10C74B1F" w14:textId="670CD5EC">
      <w:pPr>
        <w:rPr>
          <w:rFonts w:ascii="Cambria" w:hAnsi="Cambria"/>
          <w:b/>
          <w:sz w:val="24"/>
          <w:szCs w:val="24"/>
        </w:rPr>
      </w:pPr>
    </w:p>
    <w:p w:rsidRPr="0030621A" w:rsidR="0098489A" w:rsidP="0030621A" w:rsidRDefault="6239E870" w14:paraId="210C10F4" w14:textId="1B99AA90">
      <w:pPr>
        <w:pStyle w:val="Default"/>
        <w:jc w:val="both"/>
        <w:rPr>
          <w:rFonts w:ascii="Cambria" w:hAnsi="Cambria" w:cstheme="minorBidi"/>
          <w:color w:val="auto"/>
        </w:rPr>
      </w:pPr>
      <w:r w:rsidRPr="5158EF3E">
        <w:rPr>
          <w:rFonts w:ascii="Cambria" w:hAnsi="Cambria" w:cstheme="minorBidi"/>
          <w:color w:val="auto"/>
        </w:rPr>
        <w:t xml:space="preserve"> </w:t>
      </w:r>
    </w:p>
    <w:sectPr w:rsidRPr="0030621A" w:rsidR="0098489A" w:rsidSect="005431FE">
      <w:headerReference w:type="default" r:id="rId11"/>
      <w:footerReference w:type="default" r:id="rId12"/>
      <w:pgSz w:w="11907" w:h="16839" w:orient="portrait" w:code="9"/>
      <w:pgMar w:top="2340" w:right="720" w:bottom="540" w:left="72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5874" w:rsidP="00B52146" w:rsidRDefault="00155874" w14:paraId="1AE271A5" w14:textId="77777777">
      <w:pPr>
        <w:spacing w:after="0" w:line="240" w:lineRule="auto"/>
      </w:pPr>
      <w:r>
        <w:separator/>
      </w:r>
    </w:p>
  </w:endnote>
  <w:endnote w:type="continuationSeparator" w:id="0">
    <w:p w:rsidR="00155874" w:rsidP="00B52146" w:rsidRDefault="00155874" w14:paraId="1FE717DA" w14:textId="77777777">
      <w:pPr>
        <w:spacing w:after="0" w:line="240" w:lineRule="auto"/>
      </w:pPr>
      <w:r>
        <w:continuationSeparator/>
      </w:r>
    </w:p>
  </w:endnote>
  <w:endnote w:type="continuationNotice" w:id="1">
    <w:p w:rsidR="00155874" w:rsidRDefault="00155874" w14:paraId="0C9C582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1317A1F9" w:rsidTr="1317A1F9" w14:paraId="1059895A" w14:textId="77777777">
      <w:tc>
        <w:tcPr>
          <w:tcW w:w="3489" w:type="dxa"/>
        </w:tcPr>
        <w:p w:rsidR="1317A1F9" w:rsidP="1317A1F9" w:rsidRDefault="1317A1F9" w14:paraId="0E3DD7E2" w14:textId="2FDF43E4">
          <w:pPr>
            <w:pStyle w:val="Header"/>
            <w:ind w:left="-115"/>
          </w:pPr>
        </w:p>
      </w:tc>
      <w:tc>
        <w:tcPr>
          <w:tcW w:w="3489" w:type="dxa"/>
        </w:tcPr>
        <w:p w:rsidR="1317A1F9" w:rsidP="1317A1F9" w:rsidRDefault="1317A1F9" w14:paraId="7A3CF308" w14:textId="0F0B9186">
          <w:pPr>
            <w:pStyle w:val="Header"/>
            <w:jc w:val="center"/>
          </w:pPr>
        </w:p>
      </w:tc>
      <w:tc>
        <w:tcPr>
          <w:tcW w:w="3489" w:type="dxa"/>
        </w:tcPr>
        <w:p w:rsidR="1317A1F9" w:rsidP="1317A1F9" w:rsidRDefault="1317A1F9" w14:paraId="30AB59BE" w14:textId="6DD98E43">
          <w:pPr>
            <w:pStyle w:val="Header"/>
            <w:ind w:right="-115"/>
            <w:jc w:val="right"/>
          </w:pPr>
        </w:p>
      </w:tc>
    </w:tr>
  </w:tbl>
  <w:p w:rsidR="0027583A" w:rsidRDefault="0027583A" w14:paraId="13E93AF8" w14:textId="2E56F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5874" w:rsidP="00B52146" w:rsidRDefault="00155874" w14:paraId="221BCA61" w14:textId="77777777">
      <w:pPr>
        <w:spacing w:after="0" w:line="240" w:lineRule="auto"/>
      </w:pPr>
      <w:r>
        <w:separator/>
      </w:r>
    </w:p>
  </w:footnote>
  <w:footnote w:type="continuationSeparator" w:id="0">
    <w:p w:rsidR="00155874" w:rsidP="00B52146" w:rsidRDefault="00155874" w14:paraId="0144A005" w14:textId="77777777">
      <w:pPr>
        <w:spacing w:after="0" w:line="240" w:lineRule="auto"/>
      </w:pPr>
      <w:r>
        <w:continuationSeparator/>
      </w:r>
    </w:p>
  </w:footnote>
  <w:footnote w:type="continuationNotice" w:id="1">
    <w:p w:rsidR="00155874" w:rsidRDefault="00155874" w14:paraId="747953A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EA7474" w:rsidR="005431FE" w:rsidP="005431FE" w:rsidRDefault="5158EF3E" w14:paraId="68979320" w14:textId="77777777">
    <w:pPr>
      <w:pStyle w:val="NormalWeb"/>
      <w:spacing w:before="0" w:beforeAutospacing="0" w:after="0" w:afterAutospacing="0"/>
      <w:jc w:val="center"/>
      <w:rPr>
        <w:rFonts w:ascii="Baskerville Old Face" w:hAnsi="Baskerville Old Face"/>
        <w:b/>
        <w:smallCaps/>
        <w:color w:val="000000"/>
        <w:sz w:val="38"/>
      </w:rPr>
    </w:pPr>
    <w:r>
      <w:rPr>
        <w:noProof/>
      </w:rPr>
      <w:drawing>
        <wp:inline distT="0" distB="0" distL="0" distR="0" wp14:anchorId="02B57D56" wp14:editId="664A71B1">
          <wp:extent cx="5648326" cy="750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
                    <a:extLst>
                      <a:ext uri="{28A0092B-C50C-407E-A947-70E740481C1C}">
                        <a14:useLocalDpi xmlns:a14="http://schemas.microsoft.com/office/drawing/2010/main" val="0"/>
                      </a:ext>
                    </a:extLst>
                  </a:blip>
                  <a:stretch>
                    <a:fillRect/>
                  </a:stretch>
                </pic:blipFill>
                <pic:spPr>
                  <a:xfrm>
                    <a:off x="0" y="0"/>
                    <a:ext cx="5648326" cy="750828"/>
                  </a:xfrm>
                  <a:prstGeom prst="rect">
                    <a:avLst/>
                  </a:prstGeom>
                </pic:spPr>
              </pic:pic>
            </a:graphicData>
          </a:graphic>
        </wp:inline>
      </w:drawing>
    </w:r>
    <w:r w:rsidRPr="5158EF3E">
      <w:rPr>
        <w:rFonts w:ascii="Baskerville Old Face" w:hAnsi="Baskerville Old Face"/>
        <w:b/>
        <w:bCs/>
        <w:smallCaps/>
        <w:color w:val="000000" w:themeColor="text1"/>
        <w:sz w:val="38"/>
        <w:szCs w:val="38"/>
      </w:rPr>
      <w:t>Department of Computer Science and Engineering</w:t>
    </w:r>
  </w:p>
  <w:p w:rsidRPr="00EA7474" w:rsidR="005431FE" w:rsidP="005431FE" w:rsidRDefault="005431FE" w14:paraId="12D3F2D1" w14:textId="77777777">
    <w:pPr>
      <w:pStyle w:val="NormalWeb"/>
      <w:spacing w:before="0" w:beforeAutospacing="0" w:after="0" w:afterAutospacing="0"/>
      <w:jc w:val="center"/>
      <w:rPr>
        <w:sz w:val="28"/>
      </w:rPr>
    </w:pPr>
    <w:r w:rsidRPr="00EA7474">
      <w:rPr>
        <w:color w:val="000000"/>
        <w:sz w:val="28"/>
      </w:rPr>
      <w:t xml:space="preserve">HUM -5151 </w:t>
    </w:r>
    <w:r w:rsidRPr="00EA7474">
      <w:rPr>
        <w:sz w:val="28"/>
      </w:rPr>
      <w:t>Research Methodology and Technical Communication</w:t>
    </w:r>
  </w:p>
  <w:p w:rsidR="00B52146" w:rsidP="005431FE" w:rsidRDefault="005431FE" w14:paraId="1509A790" w14:textId="77777777">
    <w:pPr>
      <w:pStyle w:val="Header"/>
      <w:jc w:val="center"/>
    </w:pPr>
    <w:r w:rsidRPr="00EA7474">
      <w:rPr>
        <w:sz w:val="28"/>
      </w:rPr>
      <w:t>(Technical Communication Component)</w:t>
    </w:r>
  </w:p>
</w:hdr>
</file>

<file path=word/intelligence2.xml><?xml version="1.0" encoding="utf-8"?>
<int2:intelligence xmlns:oel="http://schemas.microsoft.com/office/2019/extlst" xmlns:int2="http://schemas.microsoft.com/office/intelligence/2020/intelligence">
  <int2:observations>
    <int2:textHash int2:hashCode="oJ5Bgp+hdxLAfO" int2:id="UaXtZT6e">
      <int2:state int2:type="AugLoop_Text_Critique" int2:value="Rejected"/>
    </int2:textHash>
    <int2:textHash int2:hashCode="ti1GAxCT0zmud6" int2:id="ZJLBza5V">
      <int2:state int2:type="AugLoop_Text_Critique" int2:value="Rejected"/>
    </int2:textHash>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432"/>
        </w:tabs>
        <w:ind w:left="432" w:hanging="360"/>
      </w:pPr>
      <w:rPr>
        <w:rFonts w:ascii="Wingdings" w:hAnsi="Wingdings"/>
      </w:rPr>
    </w:lvl>
  </w:abstractNum>
  <w:abstractNum w:abstractNumId="1" w15:restartNumberingAfterBreak="0">
    <w:nsid w:val="00000007"/>
    <w:multiLevelType w:val="hybridMultilevel"/>
    <w:tmpl w:val="00000007"/>
    <w:name w:val="WW8Num18"/>
    <w:lvl w:ilvl="0" w:tplc="C6CE7B94">
      <w:start w:val="1"/>
      <w:numFmt w:val="bullet"/>
      <w:lvlText w:val=""/>
      <w:lvlJc w:val="left"/>
      <w:pPr>
        <w:tabs>
          <w:tab w:val="num" w:pos="432"/>
        </w:tabs>
        <w:ind w:left="432" w:hanging="360"/>
      </w:pPr>
      <w:rPr>
        <w:rFonts w:ascii="Wingdings" w:hAnsi="Wingdings"/>
      </w:rPr>
    </w:lvl>
    <w:lvl w:ilvl="1" w:tplc="3B44FCE0">
      <w:numFmt w:val="decimal"/>
      <w:lvlText w:val=""/>
      <w:lvlJc w:val="left"/>
    </w:lvl>
    <w:lvl w:ilvl="2" w:tplc="BBF896E4">
      <w:numFmt w:val="decimal"/>
      <w:lvlText w:val=""/>
      <w:lvlJc w:val="left"/>
    </w:lvl>
    <w:lvl w:ilvl="3" w:tplc="43A6B188">
      <w:numFmt w:val="decimal"/>
      <w:lvlText w:val=""/>
      <w:lvlJc w:val="left"/>
    </w:lvl>
    <w:lvl w:ilvl="4" w:tplc="3E8CE972">
      <w:numFmt w:val="decimal"/>
      <w:lvlText w:val=""/>
      <w:lvlJc w:val="left"/>
    </w:lvl>
    <w:lvl w:ilvl="5" w:tplc="773CA4A2">
      <w:numFmt w:val="decimal"/>
      <w:lvlText w:val=""/>
      <w:lvlJc w:val="left"/>
    </w:lvl>
    <w:lvl w:ilvl="6" w:tplc="81725D2E">
      <w:numFmt w:val="decimal"/>
      <w:lvlText w:val=""/>
      <w:lvlJc w:val="left"/>
    </w:lvl>
    <w:lvl w:ilvl="7" w:tplc="0612491A">
      <w:numFmt w:val="decimal"/>
      <w:lvlText w:val=""/>
      <w:lvlJc w:val="left"/>
    </w:lvl>
    <w:lvl w:ilvl="8" w:tplc="BC687A42">
      <w:numFmt w:val="decimal"/>
      <w:lvlText w:val=""/>
      <w:lvlJc w:val="left"/>
    </w:lvl>
  </w:abstractNum>
  <w:abstractNum w:abstractNumId="2" w15:restartNumberingAfterBreak="0">
    <w:nsid w:val="00000009"/>
    <w:multiLevelType w:val="singleLevel"/>
    <w:tmpl w:val="00000009"/>
    <w:name w:val="WW8Num21"/>
    <w:lvl w:ilvl="0">
      <w:start w:val="1"/>
      <w:numFmt w:val="bullet"/>
      <w:lvlText w:val=""/>
      <w:lvlJc w:val="left"/>
      <w:pPr>
        <w:tabs>
          <w:tab w:val="num" w:pos="432"/>
        </w:tabs>
        <w:ind w:left="432" w:hanging="360"/>
      </w:pPr>
      <w:rPr>
        <w:rFonts w:ascii="Wingdings" w:hAnsi="Wingdings"/>
      </w:rPr>
    </w:lvl>
  </w:abstractNum>
  <w:abstractNum w:abstractNumId="3" w15:restartNumberingAfterBreak="0">
    <w:nsid w:val="165457B5"/>
    <w:multiLevelType w:val="hybridMultilevel"/>
    <w:tmpl w:val="1514F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280562"/>
    <w:multiLevelType w:val="hybridMultilevel"/>
    <w:tmpl w:val="43520CE8"/>
    <w:lvl w:ilvl="0" w:tplc="0409000B">
      <w:start w:val="1"/>
      <w:numFmt w:val="bullet"/>
      <w:lvlText w:val=""/>
      <w:lvlJc w:val="left"/>
      <w:pPr>
        <w:ind w:left="360" w:hanging="360"/>
      </w:pPr>
      <w:rPr>
        <w:rFonts w:hint="default" w:ascii="Wingdings" w:hAnsi="Wingding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E40781"/>
    <w:multiLevelType w:val="hybridMultilevel"/>
    <w:tmpl w:val="029C5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DB0F5A"/>
    <w:multiLevelType w:val="hybridMultilevel"/>
    <w:tmpl w:val="510462B8"/>
    <w:lvl w:ilvl="0" w:tplc="00000009">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D51119E"/>
    <w:multiLevelType w:val="hybridMultilevel"/>
    <w:tmpl w:val="246248E4"/>
    <w:lvl w:ilvl="0" w:tplc="00000009">
      <w:start w:val="1"/>
      <w:numFmt w:val="bullet"/>
      <w:lvlText w:val=""/>
      <w:lvlJc w:val="left"/>
      <w:pPr>
        <w:ind w:left="387" w:hanging="360"/>
      </w:pPr>
      <w:rPr>
        <w:rFonts w:ascii="Wingdings" w:hAnsi="Wingdings"/>
      </w:rPr>
    </w:lvl>
    <w:lvl w:ilvl="1" w:tplc="04090003" w:tentative="1">
      <w:start w:val="1"/>
      <w:numFmt w:val="bullet"/>
      <w:lvlText w:val="o"/>
      <w:lvlJc w:val="left"/>
      <w:pPr>
        <w:ind w:left="1107" w:hanging="360"/>
      </w:pPr>
      <w:rPr>
        <w:rFonts w:hint="default" w:ascii="Courier New" w:hAnsi="Courier New" w:cs="Courier New"/>
      </w:rPr>
    </w:lvl>
    <w:lvl w:ilvl="2" w:tplc="04090005" w:tentative="1">
      <w:start w:val="1"/>
      <w:numFmt w:val="bullet"/>
      <w:lvlText w:val=""/>
      <w:lvlJc w:val="left"/>
      <w:pPr>
        <w:ind w:left="1827" w:hanging="360"/>
      </w:pPr>
      <w:rPr>
        <w:rFonts w:hint="default" w:ascii="Wingdings" w:hAnsi="Wingdings"/>
      </w:rPr>
    </w:lvl>
    <w:lvl w:ilvl="3" w:tplc="04090001" w:tentative="1">
      <w:start w:val="1"/>
      <w:numFmt w:val="bullet"/>
      <w:lvlText w:val=""/>
      <w:lvlJc w:val="left"/>
      <w:pPr>
        <w:ind w:left="2547" w:hanging="360"/>
      </w:pPr>
      <w:rPr>
        <w:rFonts w:hint="default" w:ascii="Symbol" w:hAnsi="Symbol"/>
      </w:rPr>
    </w:lvl>
    <w:lvl w:ilvl="4" w:tplc="04090003" w:tentative="1">
      <w:start w:val="1"/>
      <w:numFmt w:val="bullet"/>
      <w:lvlText w:val="o"/>
      <w:lvlJc w:val="left"/>
      <w:pPr>
        <w:ind w:left="3267" w:hanging="360"/>
      </w:pPr>
      <w:rPr>
        <w:rFonts w:hint="default" w:ascii="Courier New" w:hAnsi="Courier New" w:cs="Courier New"/>
      </w:rPr>
    </w:lvl>
    <w:lvl w:ilvl="5" w:tplc="04090005" w:tentative="1">
      <w:start w:val="1"/>
      <w:numFmt w:val="bullet"/>
      <w:lvlText w:val=""/>
      <w:lvlJc w:val="left"/>
      <w:pPr>
        <w:ind w:left="3987" w:hanging="360"/>
      </w:pPr>
      <w:rPr>
        <w:rFonts w:hint="default" w:ascii="Wingdings" w:hAnsi="Wingdings"/>
      </w:rPr>
    </w:lvl>
    <w:lvl w:ilvl="6" w:tplc="04090001" w:tentative="1">
      <w:start w:val="1"/>
      <w:numFmt w:val="bullet"/>
      <w:lvlText w:val=""/>
      <w:lvlJc w:val="left"/>
      <w:pPr>
        <w:ind w:left="4707" w:hanging="360"/>
      </w:pPr>
      <w:rPr>
        <w:rFonts w:hint="default" w:ascii="Symbol" w:hAnsi="Symbol"/>
      </w:rPr>
    </w:lvl>
    <w:lvl w:ilvl="7" w:tplc="04090003" w:tentative="1">
      <w:start w:val="1"/>
      <w:numFmt w:val="bullet"/>
      <w:lvlText w:val="o"/>
      <w:lvlJc w:val="left"/>
      <w:pPr>
        <w:ind w:left="5427" w:hanging="360"/>
      </w:pPr>
      <w:rPr>
        <w:rFonts w:hint="default" w:ascii="Courier New" w:hAnsi="Courier New" w:cs="Courier New"/>
      </w:rPr>
    </w:lvl>
    <w:lvl w:ilvl="8" w:tplc="04090005" w:tentative="1">
      <w:start w:val="1"/>
      <w:numFmt w:val="bullet"/>
      <w:lvlText w:val=""/>
      <w:lvlJc w:val="left"/>
      <w:pPr>
        <w:ind w:left="6147" w:hanging="360"/>
      </w:pPr>
      <w:rPr>
        <w:rFonts w:hint="default" w:ascii="Wingdings" w:hAnsi="Wingdings"/>
      </w:rPr>
    </w:lvl>
  </w:abstractNum>
  <w:abstractNum w:abstractNumId="8" w15:restartNumberingAfterBreak="0">
    <w:nsid w:val="4DE041DC"/>
    <w:multiLevelType w:val="hybridMultilevel"/>
    <w:tmpl w:val="9DD21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A71460"/>
    <w:multiLevelType w:val="hybridMultilevel"/>
    <w:tmpl w:val="F7D66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B17B2F"/>
    <w:multiLevelType w:val="hybridMultilevel"/>
    <w:tmpl w:val="FC4E0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68754E"/>
    <w:multiLevelType w:val="hybridMultilevel"/>
    <w:tmpl w:val="03369C7C"/>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074234975">
    <w:abstractNumId w:val="5"/>
  </w:num>
  <w:num w:numId="2" w16cid:durableId="1147627339">
    <w:abstractNumId w:val="2"/>
  </w:num>
  <w:num w:numId="3" w16cid:durableId="1894925422">
    <w:abstractNumId w:val="10"/>
  </w:num>
  <w:num w:numId="4" w16cid:durableId="1173567314">
    <w:abstractNumId w:val="7"/>
  </w:num>
  <w:num w:numId="5" w16cid:durableId="507718338">
    <w:abstractNumId w:val="0"/>
  </w:num>
  <w:num w:numId="6" w16cid:durableId="674496657">
    <w:abstractNumId w:val="6"/>
  </w:num>
  <w:num w:numId="7" w16cid:durableId="236327697">
    <w:abstractNumId w:val="1"/>
  </w:num>
  <w:num w:numId="8" w16cid:durableId="2001228160">
    <w:abstractNumId w:val="3"/>
  </w:num>
  <w:num w:numId="9" w16cid:durableId="676928052">
    <w:abstractNumId w:val="9"/>
  </w:num>
  <w:num w:numId="10" w16cid:durableId="1303197744">
    <w:abstractNumId w:val="4"/>
  </w:num>
  <w:num w:numId="11" w16cid:durableId="2037151872">
    <w:abstractNumId w:val="11"/>
  </w:num>
  <w:num w:numId="12" w16cid:durableId="864906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3MDW1MDE2NTY2NTdT0lEKTi0uzszPAykwrwUAwVUMgSwAAAA="/>
  </w:docVars>
  <w:rsids>
    <w:rsidRoot w:val="0058567D"/>
    <w:rsid w:val="00067886"/>
    <w:rsid w:val="00077192"/>
    <w:rsid w:val="00090F06"/>
    <w:rsid w:val="000B0CF0"/>
    <w:rsid w:val="000B2DCF"/>
    <w:rsid w:val="000D0D94"/>
    <w:rsid w:val="000D3803"/>
    <w:rsid w:val="00110534"/>
    <w:rsid w:val="0011207D"/>
    <w:rsid w:val="0011488C"/>
    <w:rsid w:val="00131B43"/>
    <w:rsid w:val="00155874"/>
    <w:rsid w:val="00163D7F"/>
    <w:rsid w:val="00193D5A"/>
    <w:rsid w:val="001F7578"/>
    <w:rsid w:val="00213BF4"/>
    <w:rsid w:val="00220108"/>
    <w:rsid w:val="002231C2"/>
    <w:rsid w:val="0027583A"/>
    <w:rsid w:val="002A7702"/>
    <w:rsid w:val="002E27B3"/>
    <w:rsid w:val="0030621A"/>
    <w:rsid w:val="00310D2F"/>
    <w:rsid w:val="00316647"/>
    <w:rsid w:val="00333C84"/>
    <w:rsid w:val="00347CEC"/>
    <w:rsid w:val="00363199"/>
    <w:rsid w:val="00384D13"/>
    <w:rsid w:val="003D5C7C"/>
    <w:rsid w:val="00402C5D"/>
    <w:rsid w:val="00447FBB"/>
    <w:rsid w:val="0045307D"/>
    <w:rsid w:val="00465FF9"/>
    <w:rsid w:val="00476BE9"/>
    <w:rsid w:val="00493665"/>
    <w:rsid w:val="004960ED"/>
    <w:rsid w:val="005328BE"/>
    <w:rsid w:val="00540F35"/>
    <w:rsid w:val="005431FE"/>
    <w:rsid w:val="00577F58"/>
    <w:rsid w:val="0058567D"/>
    <w:rsid w:val="005C27C3"/>
    <w:rsid w:val="005D65F2"/>
    <w:rsid w:val="005E5753"/>
    <w:rsid w:val="00624BCD"/>
    <w:rsid w:val="00646916"/>
    <w:rsid w:val="00646E79"/>
    <w:rsid w:val="00652E88"/>
    <w:rsid w:val="00660491"/>
    <w:rsid w:val="006D2CEA"/>
    <w:rsid w:val="006F26E5"/>
    <w:rsid w:val="00702322"/>
    <w:rsid w:val="00721137"/>
    <w:rsid w:val="00750A23"/>
    <w:rsid w:val="007A29E7"/>
    <w:rsid w:val="0084241C"/>
    <w:rsid w:val="00866588"/>
    <w:rsid w:val="008725EA"/>
    <w:rsid w:val="00882D97"/>
    <w:rsid w:val="0089509F"/>
    <w:rsid w:val="008960C0"/>
    <w:rsid w:val="00900F14"/>
    <w:rsid w:val="00902C80"/>
    <w:rsid w:val="00941A26"/>
    <w:rsid w:val="00942008"/>
    <w:rsid w:val="00966298"/>
    <w:rsid w:val="0097027A"/>
    <w:rsid w:val="0098489A"/>
    <w:rsid w:val="009A4F70"/>
    <w:rsid w:val="00A36EFB"/>
    <w:rsid w:val="00A40669"/>
    <w:rsid w:val="00A87977"/>
    <w:rsid w:val="00AA0C9E"/>
    <w:rsid w:val="00AA11D5"/>
    <w:rsid w:val="00AB3740"/>
    <w:rsid w:val="00AC1C72"/>
    <w:rsid w:val="00AD0976"/>
    <w:rsid w:val="00B52146"/>
    <w:rsid w:val="00BA581A"/>
    <w:rsid w:val="00BD125A"/>
    <w:rsid w:val="00BD4E77"/>
    <w:rsid w:val="00C364E3"/>
    <w:rsid w:val="00C80261"/>
    <w:rsid w:val="00C86CCD"/>
    <w:rsid w:val="00C90592"/>
    <w:rsid w:val="00C914B7"/>
    <w:rsid w:val="00CA5CBD"/>
    <w:rsid w:val="00CB54A1"/>
    <w:rsid w:val="00CC74DB"/>
    <w:rsid w:val="00CD41E9"/>
    <w:rsid w:val="00CE46EA"/>
    <w:rsid w:val="00D023CE"/>
    <w:rsid w:val="00D15A52"/>
    <w:rsid w:val="00D17008"/>
    <w:rsid w:val="00D62F89"/>
    <w:rsid w:val="00D66372"/>
    <w:rsid w:val="00D72D5B"/>
    <w:rsid w:val="00DB1D42"/>
    <w:rsid w:val="00DB7526"/>
    <w:rsid w:val="00DD5618"/>
    <w:rsid w:val="00DE43F1"/>
    <w:rsid w:val="00DE6D4B"/>
    <w:rsid w:val="00DF0221"/>
    <w:rsid w:val="00DF32A5"/>
    <w:rsid w:val="00E15087"/>
    <w:rsid w:val="00E37FF1"/>
    <w:rsid w:val="00F02D68"/>
    <w:rsid w:val="00F07B67"/>
    <w:rsid w:val="00F145BF"/>
    <w:rsid w:val="00F31D87"/>
    <w:rsid w:val="00F505DD"/>
    <w:rsid w:val="00F5253F"/>
    <w:rsid w:val="02D0CB69"/>
    <w:rsid w:val="06112D6D"/>
    <w:rsid w:val="073FDBAF"/>
    <w:rsid w:val="08C6EE57"/>
    <w:rsid w:val="0A0560DC"/>
    <w:rsid w:val="0BBA221F"/>
    <w:rsid w:val="0D0D5D12"/>
    <w:rsid w:val="0E914410"/>
    <w:rsid w:val="0FA374BB"/>
    <w:rsid w:val="1007E667"/>
    <w:rsid w:val="11AA6BAF"/>
    <w:rsid w:val="12585815"/>
    <w:rsid w:val="1317A1F9"/>
    <w:rsid w:val="13CDA3A2"/>
    <w:rsid w:val="14E664E1"/>
    <w:rsid w:val="155689E7"/>
    <w:rsid w:val="18E3090C"/>
    <w:rsid w:val="196CF56E"/>
    <w:rsid w:val="1C7B7940"/>
    <w:rsid w:val="1F5B9605"/>
    <w:rsid w:val="20390F0C"/>
    <w:rsid w:val="21B60E57"/>
    <w:rsid w:val="248A8205"/>
    <w:rsid w:val="271A9A68"/>
    <w:rsid w:val="2858FCE5"/>
    <w:rsid w:val="28A36EA1"/>
    <w:rsid w:val="29B852CE"/>
    <w:rsid w:val="2CAC51DB"/>
    <w:rsid w:val="2D030994"/>
    <w:rsid w:val="2E5350B0"/>
    <w:rsid w:val="2FD0B35E"/>
    <w:rsid w:val="3306C09A"/>
    <w:rsid w:val="33F3F125"/>
    <w:rsid w:val="34E826AE"/>
    <w:rsid w:val="36A47EE8"/>
    <w:rsid w:val="37B97082"/>
    <w:rsid w:val="39F27EEC"/>
    <w:rsid w:val="3EB78E79"/>
    <w:rsid w:val="3F147443"/>
    <w:rsid w:val="3FA3C421"/>
    <w:rsid w:val="425F85F2"/>
    <w:rsid w:val="43343E1F"/>
    <w:rsid w:val="46938F96"/>
    <w:rsid w:val="4882981A"/>
    <w:rsid w:val="48AEEF16"/>
    <w:rsid w:val="48F30F25"/>
    <w:rsid w:val="4B9B5DFB"/>
    <w:rsid w:val="4C621474"/>
    <w:rsid w:val="4D027E51"/>
    <w:rsid w:val="4EC2BBE8"/>
    <w:rsid w:val="5021D2D8"/>
    <w:rsid w:val="5158EF3E"/>
    <w:rsid w:val="5289AEEA"/>
    <w:rsid w:val="5295A3EF"/>
    <w:rsid w:val="54BB13CD"/>
    <w:rsid w:val="54BDCE40"/>
    <w:rsid w:val="56999B19"/>
    <w:rsid w:val="56CE3F19"/>
    <w:rsid w:val="585325E0"/>
    <w:rsid w:val="5C4028B3"/>
    <w:rsid w:val="5C8E0BD1"/>
    <w:rsid w:val="5C99C8CF"/>
    <w:rsid w:val="5FD4C97E"/>
    <w:rsid w:val="5FFD8776"/>
    <w:rsid w:val="608B4DEC"/>
    <w:rsid w:val="613E3E03"/>
    <w:rsid w:val="6239E870"/>
    <w:rsid w:val="650F09B7"/>
    <w:rsid w:val="66D8C8C9"/>
    <w:rsid w:val="66E6F253"/>
    <w:rsid w:val="680DDEC7"/>
    <w:rsid w:val="68C37335"/>
    <w:rsid w:val="6A762DCC"/>
    <w:rsid w:val="6C446C13"/>
    <w:rsid w:val="6C90EFC5"/>
    <w:rsid w:val="6CDE6D15"/>
    <w:rsid w:val="70023FDA"/>
    <w:rsid w:val="7098A107"/>
    <w:rsid w:val="71745D42"/>
    <w:rsid w:val="76BEC865"/>
    <w:rsid w:val="7C512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989A2"/>
  <w15:chartTrackingRefBased/>
  <w15:docId w15:val="{4404A107-8940-4096-BA5D-2F04E0A9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8567D"/>
    <w:pPr>
      <w:keepNext/>
      <w:keepLines/>
      <w:spacing w:before="480" w:after="0" w:line="276" w:lineRule="auto"/>
      <w:outlineLvl w:val="0"/>
    </w:pPr>
    <w:rPr>
      <w:rFonts w:ascii="Cambria" w:hAnsi="Cambria" w:eastAsia="Times New Roman" w:cs="Times New Roman"/>
      <w:b/>
      <w:bCs/>
      <w:color w:val="365F91"/>
      <w:sz w:val="28"/>
      <w:szCs w:val="28"/>
    </w:rPr>
  </w:style>
  <w:style w:type="paragraph" w:styleId="Heading2">
    <w:name w:val="heading 2"/>
    <w:basedOn w:val="Normal"/>
    <w:next w:val="Normal"/>
    <w:link w:val="Heading2Char"/>
    <w:uiPriority w:val="9"/>
    <w:unhideWhenUsed/>
    <w:qFormat/>
    <w:rsid w:val="0058567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856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58567D"/>
    <w:rPr>
      <w:color w:val="0563C1"/>
      <w:u w:val="single"/>
    </w:rPr>
  </w:style>
  <w:style w:type="paragraph" w:styleId="ListParagraph">
    <w:name w:val="List Paragraph"/>
    <w:basedOn w:val="Normal"/>
    <w:uiPriority w:val="34"/>
    <w:qFormat/>
    <w:rsid w:val="0058567D"/>
    <w:pPr>
      <w:ind w:left="720"/>
      <w:contextualSpacing/>
    </w:pPr>
  </w:style>
  <w:style w:type="paragraph" w:styleId="Subtitle">
    <w:name w:val="Subtitle"/>
    <w:basedOn w:val="Normal"/>
    <w:next w:val="BodyText"/>
    <w:link w:val="SubtitleChar"/>
    <w:qFormat/>
    <w:rsid w:val="0058567D"/>
    <w:pPr>
      <w:tabs>
        <w:tab w:val="left" w:pos="0"/>
      </w:tabs>
      <w:suppressAutoHyphens/>
      <w:spacing w:before="120" w:after="120" w:line="240" w:lineRule="auto"/>
    </w:pPr>
    <w:rPr>
      <w:rFonts w:ascii="Times New Roman" w:hAnsi="Times New Roman" w:eastAsia="Times New Roman" w:cs="Times New Roman"/>
      <w:b/>
      <w:bCs/>
      <w:sz w:val="24"/>
      <w:szCs w:val="24"/>
      <w:lang w:eastAsia="ar-SA"/>
    </w:rPr>
  </w:style>
  <w:style w:type="character" w:styleId="SubtitleChar" w:customStyle="1">
    <w:name w:val="Subtitle Char"/>
    <w:basedOn w:val="DefaultParagraphFont"/>
    <w:link w:val="Subtitle"/>
    <w:rsid w:val="0058567D"/>
    <w:rPr>
      <w:rFonts w:ascii="Times New Roman" w:hAnsi="Times New Roman" w:eastAsia="Times New Roman" w:cs="Times New Roman"/>
      <w:b/>
      <w:bCs/>
      <w:sz w:val="24"/>
      <w:szCs w:val="24"/>
      <w:lang w:eastAsia="ar-SA"/>
    </w:rPr>
  </w:style>
  <w:style w:type="paragraph" w:styleId="BodyText">
    <w:name w:val="Body Text"/>
    <w:basedOn w:val="Normal"/>
    <w:link w:val="BodyTextChar"/>
    <w:uiPriority w:val="99"/>
    <w:semiHidden/>
    <w:unhideWhenUsed/>
    <w:rsid w:val="0058567D"/>
    <w:pPr>
      <w:spacing w:after="120"/>
    </w:pPr>
  </w:style>
  <w:style w:type="character" w:styleId="BodyTextChar" w:customStyle="1">
    <w:name w:val="Body Text Char"/>
    <w:basedOn w:val="DefaultParagraphFont"/>
    <w:link w:val="BodyText"/>
    <w:uiPriority w:val="99"/>
    <w:semiHidden/>
    <w:rsid w:val="0058567D"/>
  </w:style>
  <w:style w:type="paragraph" w:styleId="BodyTextIndent2">
    <w:name w:val="Body Text Indent 2"/>
    <w:basedOn w:val="Normal"/>
    <w:link w:val="BodyTextIndent2Char"/>
    <w:uiPriority w:val="99"/>
    <w:unhideWhenUsed/>
    <w:rsid w:val="0058567D"/>
    <w:pPr>
      <w:spacing w:after="120" w:line="480" w:lineRule="auto"/>
      <w:ind w:left="360"/>
    </w:pPr>
  </w:style>
  <w:style w:type="character" w:styleId="BodyTextIndent2Char" w:customStyle="1">
    <w:name w:val="Body Text Indent 2 Char"/>
    <w:basedOn w:val="DefaultParagraphFont"/>
    <w:link w:val="BodyTextIndent2"/>
    <w:uiPriority w:val="99"/>
    <w:rsid w:val="0058567D"/>
  </w:style>
  <w:style w:type="paragraph" w:styleId="Title">
    <w:name w:val="Title"/>
    <w:basedOn w:val="Normal"/>
    <w:link w:val="TitleChar"/>
    <w:qFormat/>
    <w:rsid w:val="0058567D"/>
    <w:pPr>
      <w:spacing w:after="0" w:line="240" w:lineRule="auto"/>
      <w:jc w:val="center"/>
    </w:pPr>
    <w:rPr>
      <w:rFonts w:ascii="Times New Roman" w:hAnsi="Times New Roman" w:eastAsia="Times New Roman" w:cs="Times New Roman"/>
      <w:b/>
      <w:bCs/>
      <w:sz w:val="24"/>
      <w:szCs w:val="24"/>
      <w:u w:val="single"/>
      <w:lang w:val="en-GB"/>
    </w:rPr>
  </w:style>
  <w:style w:type="character" w:styleId="TitleChar" w:customStyle="1">
    <w:name w:val="Title Char"/>
    <w:basedOn w:val="DefaultParagraphFont"/>
    <w:link w:val="Title"/>
    <w:rsid w:val="0058567D"/>
    <w:rPr>
      <w:rFonts w:ascii="Times New Roman" w:hAnsi="Times New Roman" w:eastAsia="Times New Roman" w:cs="Times New Roman"/>
      <w:b/>
      <w:bCs/>
      <w:sz w:val="24"/>
      <w:szCs w:val="24"/>
      <w:u w:val="single"/>
      <w:lang w:val="en-GB"/>
    </w:rPr>
  </w:style>
  <w:style w:type="character" w:styleId="Heading1Char" w:customStyle="1">
    <w:name w:val="Heading 1 Char"/>
    <w:basedOn w:val="DefaultParagraphFont"/>
    <w:link w:val="Heading1"/>
    <w:uiPriority w:val="9"/>
    <w:rsid w:val="0058567D"/>
    <w:rPr>
      <w:rFonts w:ascii="Cambria" w:hAnsi="Cambria" w:eastAsia="Times New Roman" w:cs="Times New Roman"/>
      <w:b/>
      <w:bCs/>
      <w:color w:val="365F91"/>
      <w:sz w:val="28"/>
      <w:szCs w:val="28"/>
    </w:rPr>
  </w:style>
  <w:style w:type="character" w:styleId="Heading2Char" w:customStyle="1">
    <w:name w:val="Heading 2 Char"/>
    <w:basedOn w:val="DefaultParagraphFont"/>
    <w:link w:val="Heading2"/>
    <w:uiPriority w:val="9"/>
    <w:rsid w:val="0058567D"/>
    <w:rPr>
      <w:rFonts w:asciiTheme="majorHAnsi" w:hAnsiTheme="majorHAnsi" w:eastAsiaTheme="majorEastAsia" w:cstheme="majorBidi"/>
      <w:color w:val="2E74B5" w:themeColor="accent1" w:themeShade="BF"/>
      <w:sz w:val="26"/>
      <w:szCs w:val="26"/>
    </w:rPr>
  </w:style>
  <w:style w:type="paragraph" w:styleId="Default" w:customStyle="1">
    <w:name w:val="Default"/>
    <w:rsid w:val="0098489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52146"/>
    <w:pPr>
      <w:tabs>
        <w:tab w:val="center" w:pos="4680"/>
        <w:tab w:val="right" w:pos="9360"/>
      </w:tabs>
      <w:spacing w:after="0" w:line="240" w:lineRule="auto"/>
    </w:pPr>
  </w:style>
  <w:style w:type="character" w:styleId="HeaderChar" w:customStyle="1">
    <w:name w:val="Header Char"/>
    <w:basedOn w:val="DefaultParagraphFont"/>
    <w:link w:val="Header"/>
    <w:uiPriority w:val="99"/>
    <w:rsid w:val="00B52146"/>
  </w:style>
  <w:style w:type="paragraph" w:styleId="Footer">
    <w:name w:val="footer"/>
    <w:basedOn w:val="Normal"/>
    <w:link w:val="FooterChar"/>
    <w:uiPriority w:val="99"/>
    <w:unhideWhenUsed/>
    <w:rsid w:val="00B521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B52146"/>
  </w:style>
  <w:style w:type="paragraph" w:styleId="NormalWeb">
    <w:name w:val="Normal (Web)"/>
    <w:basedOn w:val="Normal"/>
    <w:uiPriority w:val="99"/>
    <w:unhideWhenUsed/>
    <w:rsid w:val="005431FE"/>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239">
      <w:bodyDiv w:val="1"/>
      <w:marLeft w:val="0"/>
      <w:marRight w:val="0"/>
      <w:marTop w:val="0"/>
      <w:marBottom w:val="0"/>
      <w:divBdr>
        <w:top w:val="none" w:sz="0" w:space="0" w:color="auto"/>
        <w:left w:val="none" w:sz="0" w:space="0" w:color="auto"/>
        <w:bottom w:val="none" w:sz="0" w:space="0" w:color="auto"/>
        <w:right w:val="none" w:sz="0" w:space="0" w:color="auto"/>
      </w:divBdr>
      <w:divsChild>
        <w:div w:id="42219964">
          <w:marLeft w:val="0"/>
          <w:marRight w:val="0"/>
          <w:marTop w:val="0"/>
          <w:marBottom w:val="0"/>
          <w:divBdr>
            <w:top w:val="none" w:sz="0" w:space="0" w:color="auto"/>
            <w:left w:val="none" w:sz="0" w:space="0" w:color="auto"/>
            <w:bottom w:val="none" w:sz="0" w:space="0" w:color="auto"/>
            <w:right w:val="none" w:sz="0" w:space="0" w:color="auto"/>
          </w:divBdr>
          <w:divsChild>
            <w:div w:id="2040546405">
              <w:marLeft w:val="0"/>
              <w:marRight w:val="0"/>
              <w:marTop w:val="0"/>
              <w:marBottom w:val="0"/>
              <w:divBdr>
                <w:top w:val="none" w:sz="0" w:space="0" w:color="auto"/>
                <w:left w:val="none" w:sz="0" w:space="0" w:color="auto"/>
                <w:bottom w:val="none" w:sz="0" w:space="0" w:color="auto"/>
                <w:right w:val="none" w:sz="0" w:space="0" w:color="auto"/>
              </w:divBdr>
              <w:divsChild>
                <w:div w:id="7167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7378">
      <w:bodyDiv w:val="1"/>
      <w:marLeft w:val="0"/>
      <w:marRight w:val="0"/>
      <w:marTop w:val="0"/>
      <w:marBottom w:val="0"/>
      <w:divBdr>
        <w:top w:val="none" w:sz="0" w:space="0" w:color="auto"/>
        <w:left w:val="none" w:sz="0" w:space="0" w:color="auto"/>
        <w:bottom w:val="none" w:sz="0" w:space="0" w:color="auto"/>
        <w:right w:val="none" w:sz="0" w:space="0" w:color="auto"/>
      </w:divBdr>
      <w:divsChild>
        <w:div w:id="515966313">
          <w:marLeft w:val="0"/>
          <w:marRight w:val="0"/>
          <w:marTop w:val="0"/>
          <w:marBottom w:val="0"/>
          <w:divBdr>
            <w:top w:val="none" w:sz="0" w:space="0" w:color="auto"/>
            <w:left w:val="none" w:sz="0" w:space="0" w:color="auto"/>
            <w:bottom w:val="none" w:sz="0" w:space="0" w:color="auto"/>
            <w:right w:val="none" w:sz="0" w:space="0" w:color="auto"/>
          </w:divBdr>
          <w:divsChild>
            <w:div w:id="1740320548">
              <w:marLeft w:val="0"/>
              <w:marRight w:val="0"/>
              <w:marTop w:val="0"/>
              <w:marBottom w:val="0"/>
              <w:divBdr>
                <w:top w:val="none" w:sz="0" w:space="0" w:color="auto"/>
                <w:left w:val="none" w:sz="0" w:space="0" w:color="auto"/>
                <w:bottom w:val="none" w:sz="0" w:space="0" w:color="auto"/>
                <w:right w:val="none" w:sz="0" w:space="0" w:color="auto"/>
              </w:divBdr>
              <w:divsChild>
                <w:div w:id="1724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1714">
      <w:bodyDiv w:val="1"/>
      <w:marLeft w:val="0"/>
      <w:marRight w:val="0"/>
      <w:marTop w:val="0"/>
      <w:marBottom w:val="0"/>
      <w:divBdr>
        <w:top w:val="none" w:sz="0" w:space="0" w:color="auto"/>
        <w:left w:val="none" w:sz="0" w:space="0" w:color="auto"/>
        <w:bottom w:val="none" w:sz="0" w:space="0" w:color="auto"/>
        <w:right w:val="none" w:sz="0" w:space="0" w:color="auto"/>
      </w:divBdr>
    </w:div>
    <w:div w:id="224032964">
      <w:bodyDiv w:val="1"/>
      <w:marLeft w:val="0"/>
      <w:marRight w:val="0"/>
      <w:marTop w:val="0"/>
      <w:marBottom w:val="0"/>
      <w:divBdr>
        <w:top w:val="none" w:sz="0" w:space="0" w:color="auto"/>
        <w:left w:val="none" w:sz="0" w:space="0" w:color="auto"/>
        <w:bottom w:val="none" w:sz="0" w:space="0" w:color="auto"/>
        <w:right w:val="none" w:sz="0" w:space="0" w:color="auto"/>
      </w:divBdr>
      <w:divsChild>
        <w:div w:id="1053576698">
          <w:marLeft w:val="0"/>
          <w:marRight w:val="0"/>
          <w:marTop w:val="0"/>
          <w:marBottom w:val="0"/>
          <w:divBdr>
            <w:top w:val="none" w:sz="0" w:space="0" w:color="auto"/>
            <w:left w:val="none" w:sz="0" w:space="0" w:color="auto"/>
            <w:bottom w:val="none" w:sz="0" w:space="0" w:color="auto"/>
            <w:right w:val="none" w:sz="0" w:space="0" w:color="auto"/>
          </w:divBdr>
          <w:divsChild>
            <w:div w:id="444228316">
              <w:marLeft w:val="0"/>
              <w:marRight w:val="0"/>
              <w:marTop w:val="0"/>
              <w:marBottom w:val="0"/>
              <w:divBdr>
                <w:top w:val="none" w:sz="0" w:space="0" w:color="auto"/>
                <w:left w:val="none" w:sz="0" w:space="0" w:color="auto"/>
                <w:bottom w:val="none" w:sz="0" w:space="0" w:color="auto"/>
                <w:right w:val="none" w:sz="0" w:space="0" w:color="auto"/>
              </w:divBdr>
              <w:divsChild>
                <w:div w:id="961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1441">
      <w:bodyDiv w:val="1"/>
      <w:marLeft w:val="0"/>
      <w:marRight w:val="0"/>
      <w:marTop w:val="0"/>
      <w:marBottom w:val="0"/>
      <w:divBdr>
        <w:top w:val="none" w:sz="0" w:space="0" w:color="auto"/>
        <w:left w:val="none" w:sz="0" w:space="0" w:color="auto"/>
        <w:bottom w:val="none" w:sz="0" w:space="0" w:color="auto"/>
        <w:right w:val="none" w:sz="0" w:space="0" w:color="auto"/>
      </w:divBdr>
      <w:divsChild>
        <w:div w:id="344021686">
          <w:marLeft w:val="0"/>
          <w:marRight w:val="0"/>
          <w:marTop w:val="0"/>
          <w:marBottom w:val="0"/>
          <w:divBdr>
            <w:top w:val="none" w:sz="0" w:space="0" w:color="auto"/>
            <w:left w:val="none" w:sz="0" w:space="0" w:color="auto"/>
            <w:bottom w:val="none" w:sz="0" w:space="0" w:color="auto"/>
            <w:right w:val="none" w:sz="0" w:space="0" w:color="auto"/>
          </w:divBdr>
          <w:divsChild>
            <w:div w:id="1787697454">
              <w:marLeft w:val="0"/>
              <w:marRight w:val="0"/>
              <w:marTop w:val="0"/>
              <w:marBottom w:val="0"/>
              <w:divBdr>
                <w:top w:val="none" w:sz="0" w:space="0" w:color="auto"/>
                <w:left w:val="none" w:sz="0" w:space="0" w:color="auto"/>
                <w:bottom w:val="none" w:sz="0" w:space="0" w:color="auto"/>
                <w:right w:val="none" w:sz="0" w:space="0" w:color="auto"/>
              </w:divBdr>
              <w:divsChild>
                <w:div w:id="11677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01953">
      <w:bodyDiv w:val="1"/>
      <w:marLeft w:val="0"/>
      <w:marRight w:val="0"/>
      <w:marTop w:val="0"/>
      <w:marBottom w:val="0"/>
      <w:divBdr>
        <w:top w:val="none" w:sz="0" w:space="0" w:color="auto"/>
        <w:left w:val="none" w:sz="0" w:space="0" w:color="auto"/>
        <w:bottom w:val="none" w:sz="0" w:space="0" w:color="auto"/>
        <w:right w:val="none" w:sz="0" w:space="0" w:color="auto"/>
      </w:divBdr>
      <w:divsChild>
        <w:div w:id="846746750">
          <w:marLeft w:val="0"/>
          <w:marRight w:val="0"/>
          <w:marTop w:val="0"/>
          <w:marBottom w:val="0"/>
          <w:divBdr>
            <w:top w:val="none" w:sz="0" w:space="0" w:color="auto"/>
            <w:left w:val="none" w:sz="0" w:space="0" w:color="auto"/>
            <w:bottom w:val="none" w:sz="0" w:space="0" w:color="auto"/>
            <w:right w:val="none" w:sz="0" w:space="0" w:color="auto"/>
          </w:divBdr>
        </w:div>
        <w:div w:id="247814958">
          <w:marLeft w:val="0"/>
          <w:marRight w:val="0"/>
          <w:marTop w:val="0"/>
          <w:marBottom w:val="0"/>
          <w:divBdr>
            <w:top w:val="none" w:sz="0" w:space="0" w:color="auto"/>
            <w:left w:val="none" w:sz="0" w:space="0" w:color="auto"/>
            <w:bottom w:val="none" w:sz="0" w:space="0" w:color="auto"/>
            <w:right w:val="none" w:sz="0" w:space="0" w:color="auto"/>
          </w:divBdr>
        </w:div>
      </w:divsChild>
    </w:div>
    <w:div w:id="650447696">
      <w:bodyDiv w:val="1"/>
      <w:marLeft w:val="0"/>
      <w:marRight w:val="0"/>
      <w:marTop w:val="0"/>
      <w:marBottom w:val="0"/>
      <w:divBdr>
        <w:top w:val="none" w:sz="0" w:space="0" w:color="auto"/>
        <w:left w:val="none" w:sz="0" w:space="0" w:color="auto"/>
        <w:bottom w:val="none" w:sz="0" w:space="0" w:color="auto"/>
        <w:right w:val="none" w:sz="0" w:space="0" w:color="auto"/>
      </w:divBdr>
      <w:divsChild>
        <w:div w:id="1390032220">
          <w:marLeft w:val="0"/>
          <w:marRight w:val="0"/>
          <w:marTop w:val="0"/>
          <w:marBottom w:val="0"/>
          <w:divBdr>
            <w:top w:val="none" w:sz="0" w:space="0" w:color="auto"/>
            <w:left w:val="none" w:sz="0" w:space="0" w:color="auto"/>
            <w:bottom w:val="none" w:sz="0" w:space="0" w:color="auto"/>
            <w:right w:val="none" w:sz="0" w:space="0" w:color="auto"/>
          </w:divBdr>
          <w:divsChild>
            <w:div w:id="2028672607">
              <w:marLeft w:val="0"/>
              <w:marRight w:val="0"/>
              <w:marTop w:val="0"/>
              <w:marBottom w:val="0"/>
              <w:divBdr>
                <w:top w:val="none" w:sz="0" w:space="0" w:color="auto"/>
                <w:left w:val="none" w:sz="0" w:space="0" w:color="auto"/>
                <w:bottom w:val="none" w:sz="0" w:space="0" w:color="auto"/>
                <w:right w:val="none" w:sz="0" w:space="0" w:color="auto"/>
              </w:divBdr>
              <w:divsChild>
                <w:div w:id="36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69485">
      <w:bodyDiv w:val="1"/>
      <w:marLeft w:val="0"/>
      <w:marRight w:val="0"/>
      <w:marTop w:val="0"/>
      <w:marBottom w:val="0"/>
      <w:divBdr>
        <w:top w:val="none" w:sz="0" w:space="0" w:color="auto"/>
        <w:left w:val="none" w:sz="0" w:space="0" w:color="auto"/>
        <w:bottom w:val="none" w:sz="0" w:space="0" w:color="auto"/>
        <w:right w:val="none" w:sz="0" w:space="0" w:color="auto"/>
      </w:divBdr>
      <w:divsChild>
        <w:div w:id="2078244500">
          <w:marLeft w:val="0"/>
          <w:marRight w:val="0"/>
          <w:marTop w:val="0"/>
          <w:marBottom w:val="0"/>
          <w:divBdr>
            <w:top w:val="none" w:sz="0" w:space="0" w:color="auto"/>
            <w:left w:val="none" w:sz="0" w:space="0" w:color="auto"/>
            <w:bottom w:val="none" w:sz="0" w:space="0" w:color="auto"/>
            <w:right w:val="none" w:sz="0" w:space="0" w:color="auto"/>
          </w:divBdr>
          <w:divsChild>
            <w:div w:id="2060353051">
              <w:marLeft w:val="0"/>
              <w:marRight w:val="0"/>
              <w:marTop w:val="0"/>
              <w:marBottom w:val="0"/>
              <w:divBdr>
                <w:top w:val="none" w:sz="0" w:space="0" w:color="auto"/>
                <w:left w:val="none" w:sz="0" w:space="0" w:color="auto"/>
                <w:bottom w:val="none" w:sz="0" w:space="0" w:color="auto"/>
                <w:right w:val="none" w:sz="0" w:space="0" w:color="auto"/>
              </w:divBdr>
              <w:divsChild>
                <w:div w:id="15002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7155">
      <w:bodyDiv w:val="1"/>
      <w:marLeft w:val="0"/>
      <w:marRight w:val="0"/>
      <w:marTop w:val="0"/>
      <w:marBottom w:val="0"/>
      <w:divBdr>
        <w:top w:val="none" w:sz="0" w:space="0" w:color="auto"/>
        <w:left w:val="none" w:sz="0" w:space="0" w:color="auto"/>
        <w:bottom w:val="none" w:sz="0" w:space="0" w:color="auto"/>
        <w:right w:val="none" w:sz="0" w:space="0" w:color="auto"/>
      </w:divBdr>
    </w:div>
    <w:div w:id="834566101">
      <w:bodyDiv w:val="1"/>
      <w:marLeft w:val="0"/>
      <w:marRight w:val="0"/>
      <w:marTop w:val="0"/>
      <w:marBottom w:val="0"/>
      <w:divBdr>
        <w:top w:val="none" w:sz="0" w:space="0" w:color="auto"/>
        <w:left w:val="none" w:sz="0" w:space="0" w:color="auto"/>
        <w:bottom w:val="none" w:sz="0" w:space="0" w:color="auto"/>
        <w:right w:val="none" w:sz="0" w:space="0" w:color="auto"/>
      </w:divBdr>
      <w:divsChild>
        <w:div w:id="787242345">
          <w:marLeft w:val="0"/>
          <w:marRight w:val="0"/>
          <w:marTop w:val="0"/>
          <w:marBottom w:val="0"/>
          <w:divBdr>
            <w:top w:val="none" w:sz="0" w:space="0" w:color="auto"/>
            <w:left w:val="none" w:sz="0" w:space="0" w:color="auto"/>
            <w:bottom w:val="none" w:sz="0" w:space="0" w:color="auto"/>
            <w:right w:val="none" w:sz="0" w:space="0" w:color="auto"/>
          </w:divBdr>
          <w:divsChild>
            <w:div w:id="134490683">
              <w:marLeft w:val="0"/>
              <w:marRight w:val="0"/>
              <w:marTop w:val="0"/>
              <w:marBottom w:val="0"/>
              <w:divBdr>
                <w:top w:val="none" w:sz="0" w:space="0" w:color="auto"/>
                <w:left w:val="none" w:sz="0" w:space="0" w:color="auto"/>
                <w:bottom w:val="none" w:sz="0" w:space="0" w:color="auto"/>
                <w:right w:val="none" w:sz="0" w:space="0" w:color="auto"/>
              </w:divBdr>
              <w:divsChild>
                <w:div w:id="20832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79162">
      <w:bodyDiv w:val="1"/>
      <w:marLeft w:val="0"/>
      <w:marRight w:val="0"/>
      <w:marTop w:val="0"/>
      <w:marBottom w:val="0"/>
      <w:divBdr>
        <w:top w:val="none" w:sz="0" w:space="0" w:color="auto"/>
        <w:left w:val="none" w:sz="0" w:space="0" w:color="auto"/>
        <w:bottom w:val="none" w:sz="0" w:space="0" w:color="auto"/>
        <w:right w:val="none" w:sz="0" w:space="0" w:color="auto"/>
      </w:divBdr>
      <w:divsChild>
        <w:div w:id="882211573">
          <w:marLeft w:val="0"/>
          <w:marRight w:val="0"/>
          <w:marTop w:val="0"/>
          <w:marBottom w:val="0"/>
          <w:divBdr>
            <w:top w:val="none" w:sz="0" w:space="0" w:color="auto"/>
            <w:left w:val="none" w:sz="0" w:space="0" w:color="auto"/>
            <w:bottom w:val="none" w:sz="0" w:space="0" w:color="auto"/>
            <w:right w:val="none" w:sz="0" w:space="0" w:color="auto"/>
          </w:divBdr>
          <w:divsChild>
            <w:div w:id="1980498478">
              <w:marLeft w:val="0"/>
              <w:marRight w:val="0"/>
              <w:marTop w:val="0"/>
              <w:marBottom w:val="0"/>
              <w:divBdr>
                <w:top w:val="none" w:sz="0" w:space="0" w:color="auto"/>
                <w:left w:val="none" w:sz="0" w:space="0" w:color="auto"/>
                <w:bottom w:val="none" w:sz="0" w:space="0" w:color="auto"/>
                <w:right w:val="none" w:sz="0" w:space="0" w:color="auto"/>
              </w:divBdr>
              <w:divsChild>
                <w:div w:id="11056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9771">
      <w:bodyDiv w:val="1"/>
      <w:marLeft w:val="0"/>
      <w:marRight w:val="0"/>
      <w:marTop w:val="0"/>
      <w:marBottom w:val="0"/>
      <w:divBdr>
        <w:top w:val="none" w:sz="0" w:space="0" w:color="auto"/>
        <w:left w:val="none" w:sz="0" w:space="0" w:color="auto"/>
        <w:bottom w:val="none" w:sz="0" w:space="0" w:color="auto"/>
        <w:right w:val="none" w:sz="0" w:space="0" w:color="auto"/>
      </w:divBdr>
    </w:div>
    <w:div w:id="929775938">
      <w:bodyDiv w:val="1"/>
      <w:marLeft w:val="0"/>
      <w:marRight w:val="0"/>
      <w:marTop w:val="0"/>
      <w:marBottom w:val="0"/>
      <w:divBdr>
        <w:top w:val="none" w:sz="0" w:space="0" w:color="auto"/>
        <w:left w:val="none" w:sz="0" w:space="0" w:color="auto"/>
        <w:bottom w:val="none" w:sz="0" w:space="0" w:color="auto"/>
        <w:right w:val="none" w:sz="0" w:space="0" w:color="auto"/>
      </w:divBdr>
      <w:divsChild>
        <w:div w:id="750738573">
          <w:marLeft w:val="0"/>
          <w:marRight w:val="0"/>
          <w:marTop w:val="0"/>
          <w:marBottom w:val="0"/>
          <w:divBdr>
            <w:top w:val="none" w:sz="0" w:space="0" w:color="auto"/>
            <w:left w:val="none" w:sz="0" w:space="0" w:color="auto"/>
            <w:bottom w:val="none" w:sz="0" w:space="0" w:color="auto"/>
            <w:right w:val="none" w:sz="0" w:space="0" w:color="auto"/>
          </w:divBdr>
          <w:divsChild>
            <w:div w:id="1120565945">
              <w:marLeft w:val="0"/>
              <w:marRight w:val="0"/>
              <w:marTop w:val="0"/>
              <w:marBottom w:val="0"/>
              <w:divBdr>
                <w:top w:val="none" w:sz="0" w:space="0" w:color="auto"/>
                <w:left w:val="none" w:sz="0" w:space="0" w:color="auto"/>
                <w:bottom w:val="none" w:sz="0" w:space="0" w:color="auto"/>
                <w:right w:val="none" w:sz="0" w:space="0" w:color="auto"/>
              </w:divBdr>
              <w:divsChild>
                <w:div w:id="14454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3341">
      <w:bodyDiv w:val="1"/>
      <w:marLeft w:val="0"/>
      <w:marRight w:val="0"/>
      <w:marTop w:val="0"/>
      <w:marBottom w:val="0"/>
      <w:divBdr>
        <w:top w:val="none" w:sz="0" w:space="0" w:color="auto"/>
        <w:left w:val="none" w:sz="0" w:space="0" w:color="auto"/>
        <w:bottom w:val="none" w:sz="0" w:space="0" w:color="auto"/>
        <w:right w:val="none" w:sz="0" w:space="0" w:color="auto"/>
      </w:divBdr>
      <w:divsChild>
        <w:div w:id="1709837131">
          <w:marLeft w:val="0"/>
          <w:marRight w:val="0"/>
          <w:marTop w:val="0"/>
          <w:marBottom w:val="0"/>
          <w:divBdr>
            <w:top w:val="none" w:sz="0" w:space="0" w:color="auto"/>
            <w:left w:val="none" w:sz="0" w:space="0" w:color="auto"/>
            <w:bottom w:val="none" w:sz="0" w:space="0" w:color="auto"/>
            <w:right w:val="none" w:sz="0" w:space="0" w:color="auto"/>
          </w:divBdr>
          <w:divsChild>
            <w:div w:id="1798914876">
              <w:marLeft w:val="0"/>
              <w:marRight w:val="0"/>
              <w:marTop w:val="0"/>
              <w:marBottom w:val="0"/>
              <w:divBdr>
                <w:top w:val="none" w:sz="0" w:space="0" w:color="auto"/>
                <w:left w:val="none" w:sz="0" w:space="0" w:color="auto"/>
                <w:bottom w:val="none" w:sz="0" w:space="0" w:color="auto"/>
                <w:right w:val="none" w:sz="0" w:space="0" w:color="auto"/>
              </w:divBdr>
              <w:divsChild>
                <w:div w:id="11216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6374">
      <w:bodyDiv w:val="1"/>
      <w:marLeft w:val="0"/>
      <w:marRight w:val="0"/>
      <w:marTop w:val="0"/>
      <w:marBottom w:val="0"/>
      <w:divBdr>
        <w:top w:val="none" w:sz="0" w:space="0" w:color="auto"/>
        <w:left w:val="none" w:sz="0" w:space="0" w:color="auto"/>
        <w:bottom w:val="none" w:sz="0" w:space="0" w:color="auto"/>
        <w:right w:val="none" w:sz="0" w:space="0" w:color="auto"/>
      </w:divBdr>
      <w:divsChild>
        <w:div w:id="120076430">
          <w:marLeft w:val="0"/>
          <w:marRight w:val="0"/>
          <w:marTop w:val="0"/>
          <w:marBottom w:val="0"/>
          <w:divBdr>
            <w:top w:val="none" w:sz="0" w:space="0" w:color="auto"/>
            <w:left w:val="none" w:sz="0" w:space="0" w:color="auto"/>
            <w:bottom w:val="none" w:sz="0" w:space="0" w:color="auto"/>
            <w:right w:val="none" w:sz="0" w:space="0" w:color="auto"/>
          </w:divBdr>
        </w:div>
        <w:div w:id="1241283801">
          <w:marLeft w:val="0"/>
          <w:marRight w:val="0"/>
          <w:marTop w:val="0"/>
          <w:marBottom w:val="0"/>
          <w:divBdr>
            <w:top w:val="none" w:sz="0" w:space="0" w:color="auto"/>
            <w:left w:val="none" w:sz="0" w:space="0" w:color="auto"/>
            <w:bottom w:val="none" w:sz="0" w:space="0" w:color="auto"/>
            <w:right w:val="none" w:sz="0" w:space="0" w:color="auto"/>
          </w:divBdr>
        </w:div>
      </w:divsChild>
    </w:div>
    <w:div w:id="1029527502">
      <w:bodyDiv w:val="1"/>
      <w:marLeft w:val="0"/>
      <w:marRight w:val="0"/>
      <w:marTop w:val="0"/>
      <w:marBottom w:val="0"/>
      <w:divBdr>
        <w:top w:val="none" w:sz="0" w:space="0" w:color="auto"/>
        <w:left w:val="none" w:sz="0" w:space="0" w:color="auto"/>
        <w:bottom w:val="none" w:sz="0" w:space="0" w:color="auto"/>
        <w:right w:val="none" w:sz="0" w:space="0" w:color="auto"/>
      </w:divBdr>
      <w:divsChild>
        <w:div w:id="1883054451">
          <w:marLeft w:val="0"/>
          <w:marRight w:val="0"/>
          <w:marTop w:val="0"/>
          <w:marBottom w:val="0"/>
          <w:divBdr>
            <w:top w:val="none" w:sz="0" w:space="0" w:color="auto"/>
            <w:left w:val="none" w:sz="0" w:space="0" w:color="auto"/>
            <w:bottom w:val="none" w:sz="0" w:space="0" w:color="auto"/>
            <w:right w:val="none" w:sz="0" w:space="0" w:color="auto"/>
          </w:divBdr>
          <w:divsChild>
            <w:div w:id="671220532">
              <w:marLeft w:val="0"/>
              <w:marRight w:val="0"/>
              <w:marTop w:val="0"/>
              <w:marBottom w:val="0"/>
              <w:divBdr>
                <w:top w:val="none" w:sz="0" w:space="0" w:color="auto"/>
                <w:left w:val="none" w:sz="0" w:space="0" w:color="auto"/>
                <w:bottom w:val="none" w:sz="0" w:space="0" w:color="auto"/>
                <w:right w:val="none" w:sz="0" w:space="0" w:color="auto"/>
              </w:divBdr>
              <w:divsChild>
                <w:div w:id="14691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3603">
      <w:bodyDiv w:val="1"/>
      <w:marLeft w:val="0"/>
      <w:marRight w:val="0"/>
      <w:marTop w:val="0"/>
      <w:marBottom w:val="0"/>
      <w:divBdr>
        <w:top w:val="none" w:sz="0" w:space="0" w:color="auto"/>
        <w:left w:val="none" w:sz="0" w:space="0" w:color="auto"/>
        <w:bottom w:val="none" w:sz="0" w:space="0" w:color="auto"/>
        <w:right w:val="none" w:sz="0" w:space="0" w:color="auto"/>
      </w:divBdr>
    </w:div>
    <w:div w:id="1264726809">
      <w:bodyDiv w:val="1"/>
      <w:marLeft w:val="0"/>
      <w:marRight w:val="0"/>
      <w:marTop w:val="0"/>
      <w:marBottom w:val="0"/>
      <w:divBdr>
        <w:top w:val="none" w:sz="0" w:space="0" w:color="auto"/>
        <w:left w:val="none" w:sz="0" w:space="0" w:color="auto"/>
        <w:bottom w:val="none" w:sz="0" w:space="0" w:color="auto"/>
        <w:right w:val="none" w:sz="0" w:space="0" w:color="auto"/>
      </w:divBdr>
      <w:divsChild>
        <w:div w:id="1736971271">
          <w:marLeft w:val="0"/>
          <w:marRight w:val="0"/>
          <w:marTop w:val="0"/>
          <w:marBottom w:val="0"/>
          <w:divBdr>
            <w:top w:val="none" w:sz="0" w:space="0" w:color="auto"/>
            <w:left w:val="none" w:sz="0" w:space="0" w:color="auto"/>
            <w:bottom w:val="none" w:sz="0" w:space="0" w:color="auto"/>
            <w:right w:val="none" w:sz="0" w:space="0" w:color="auto"/>
          </w:divBdr>
          <w:divsChild>
            <w:div w:id="1724981189">
              <w:marLeft w:val="0"/>
              <w:marRight w:val="0"/>
              <w:marTop w:val="0"/>
              <w:marBottom w:val="0"/>
              <w:divBdr>
                <w:top w:val="none" w:sz="0" w:space="0" w:color="auto"/>
                <w:left w:val="none" w:sz="0" w:space="0" w:color="auto"/>
                <w:bottom w:val="none" w:sz="0" w:space="0" w:color="auto"/>
                <w:right w:val="none" w:sz="0" w:space="0" w:color="auto"/>
              </w:divBdr>
              <w:divsChild>
                <w:div w:id="12188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7160">
      <w:bodyDiv w:val="1"/>
      <w:marLeft w:val="0"/>
      <w:marRight w:val="0"/>
      <w:marTop w:val="0"/>
      <w:marBottom w:val="0"/>
      <w:divBdr>
        <w:top w:val="none" w:sz="0" w:space="0" w:color="auto"/>
        <w:left w:val="none" w:sz="0" w:space="0" w:color="auto"/>
        <w:bottom w:val="none" w:sz="0" w:space="0" w:color="auto"/>
        <w:right w:val="none" w:sz="0" w:space="0" w:color="auto"/>
      </w:divBdr>
      <w:divsChild>
        <w:div w:id="706493276">
          <w:marLeft w:val="0"/>
          <w:marRight w:val="0"/>
          <w:marTop w:val="0"/>
          <w:marBottom w:val="0"/>
          <w:divBdr>
            <w:top w:val="none" w:sz="0" w:space="0" w:color="auto"/>
            <w:left w:val="none" w:sz="0" w:space="0" w:color="auto"/>
            <w:bottom w:val="none" w:sz="0" w:space="0" w:color="auto"/>
            <w:right w:val="none" w:sz="0" w:space="0" w:color="auto"/>
          </w:divBdr>
          <w:divsChild>
            <w:div w:id="2051030151">
              <w:marLeft w:val="0"/>
              <w:marRight w:val="0"/>
              <w:marTop w:val="0"/>
              <w:marBottom w:val="0"/>
              <w:divBdr>
                <w:top w:val="none" w:sz="0" w:space="0" w:color="auto"/>
                <w:left w:val="none" w:sz="0" w:space="0" w:color="auto"/>
                <w:bottom w:val="none" w:sz="0" w:space="0" w:color="auto"/>
                <w:right w:val="none" w:sz="0" w:space="0" w:color="auto"/>
              </w:divBdr>
              <w:divsChild>
                <w:div w:id="2947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5032">
      <w:bodyDiv w:val="1"/>
      <w:marLeft w:val="0"/>
      <w:marRight w:val="0"/>
      <w:marTop w:val="0"/>
      <w:marBottom w:val="0"/>
      <w:divBdr>
        <w:top w:val="none" w:sz="0" w:space="0" w:color="auto"/>
        <w:left w:val="none" w:sz="0" w:space="0" w:color="auto"/>
        <w:bottom w:val="none" w:sz="0" w:space="0" w:color="auto"/>
        <w:right w:val="none" w:sz="0" w:space="0" w:color="auto"/>
      </w:divBdr>
      <w:divsChild>
        <w:div w:id="1999962758">
          <w:marLeft w:val="0"/>
          <w:marRight w:val="0"/>
          <w:marTop w:val="0"/>
          <w:marBottom w:val="0"/>
          <w:divBdr>
            <w:top w:val="none" w:sz="0" w:space="0" w:color="auto"/>
            <w:left w:val="none" w:sz="0" w:space="0" w:color="auto"/>
            <w:bottom w:val="none" w:sz="0" w:space="0" w:color="auto"/>
            <w:right w:val="none" w:sz="0" w:space="0" w:color="auto"/>
          </w:divBdr>
          <w:divsChild>
            <w:div w:id="765922024">
              <w:marLeft w:val="0"/>
              <w:marRight w:val="0"/>
              <w:marTop w:val="0"/>
              <w:marBottom w:val="0"/>
              <w:divBdr>
                <w:top w:val="none" w:sz="0" w:space="0" w:color="auto"/>
                <w:left w:val="none" w:sz="0" w:space="0" w:color="auto"/>
                <w:bottom w:val="none" w:sz="0" w:space="0" w:color="auto"/>
                <w:right w:val="none" w:sz="0" w:space="0" w:color="auto"/>
              </w:divBdr>
              <w:divsChild>
                <w:div w:id="3817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5739">
      <w:bodyDiv w:val="1"/>
      <w:marLeft w:val="0"/>
      <w:marRight w:val="0"/>
      <w:marTop w:val="0"/>
      <w:marBottom w:val="0"/>
      <w:divBdr>
        <w:top w:val="none" w:sz="0" w:space="0" w:color="auto"/>
        <w:left w:val="none" w:sz="0" w:space="0" w:color="auto"/>
        <w:bottom w:val="none" w:sz="0" w:space="0" w:color="auto"/>
        <w:right w:val="none" w:sz="0" w:space="0" w:color="auto"/>
      </w:divBdr>
      <w:divsChild>
        <w:div w:id="710693455">
          <w:marLeft w:val="0"/>
          <w:marRight w:val="0"/>
          <w:marTop w:val="0"/>
          <w:marBottom w:val="0"/>
          <w:divBdr>
            <w:top w:val="none" w:sz="0" w:space="0" w:color="auto"/>
            <w:left w:val="none" w:sz="0" w:space="0" w:color="auto"/>
            <w:bottom w:val="none" w:sz="0" w:space="0" w:color="auto"/>
            <w:right w:val="none" w:sz="0" w:space="0" w:color="auto"/>
          </w:divBdr>
          <w:divsChild>
            <w:div w:id="1023898426">
              <w:marLeft w:val="0"/>
              <w:marRight w:val="0"/>
              <w:marTop w:val="0"/>
              <w:marBottom w:val="0"/>
              <w:divBdr>
                <w:top w:val="none" w:sz="0" w:space="0" w:color="auto"/>
                <w:left w:val="none" w:sz="0" w:space="0" w:color="auto"/>
                <w:bottom w:val="none" w:sz="0" w:space="0" w:color="auto"/>
                <w:right w:val="none" w:sz="0" w:space="0" w:color="auto"/>
              </w:divBdr>
              <w:divsChild>
                <w:div w:id="10079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2669">
      <w:bodyDiv w:val="1"/>
      <w:marLeft w:val="0"/>
      <w:marRight w:val="0"/>
      <w:marTop w:val="0"/>
      <w:marBottom w:val="0"/>
      <w:divBdr>
        <w:top w:val="none" w:sz="0" w:space="0" w:color="auto"/>
        <w:left w:val="none" w:sz="0" w:space="0" w:color="auto"/>
        <w:bottom w:val="none" w:sz="0" w:space="0" w:color="auto"/>
        <w:right w:val="none" w:sz="0" w:space="0" w:color="auto"/>
      </w:divBdr>
    </w:div>
    <w:div w:id="1467770959">
      <w:bodyDiv w:val="1"/>
      <w:marLeft w:val="0"/>
      <w:marRight w:val="0"/>
      <w:marTop w:val="0"/>
      <w:marBottom w:val="0"/>
      <w:divBdr>
        <w:top w:val="none" w:sz="0" w:space="0" w:color="auto"/>
        <w:left w:val="none" w:sz="0" w:space="0" w:color="auto"/>
        <w:bottom w:val="none" w:sz="0" w:space="0" w:color="auto"/>
        <w:right w:val="none" w:sz="0" w:space="0" w:color="auto"/>
      </w:divBdr>
      <w:divsChild>
        <w:div w:id="1995643147">
          <w:marLeft w:val="0"/>
          <w:marRight w:val="0"/>
          <w:marTop w:val="0"/>
          <w:marBottom w:val="0"/>
          <w:divBdr>
            <w:top w:val="none" w:sz="0" w:space="0" w:color="auto"/>
            <w:left w:val="none" w:sz="0" w:space="0" w:color="auto"/>
            <w:bottom w:val="none" w:sz="0" w:space="0" w:color="auto"/>
            <w:right w:val="none" w:sz="0" w:space="0" w:color="auto"/>
          </w:divBdr>
          <w:divsChild>
            <w:div w:id="400904474">
              <w:marLeft w:val="0"/>
              <w:marRight w:val="0"/>
              <w:marTop w:val="0"/>
              <w:marBottom w:val="0"/>
              <w:divBdr>
                <w:top w:val="none" w:sz="0" w:space="0" w:color="auto"/>
                <w:left w:val="none" w:sz="0" w:space="0" w:color="auto"/>
                <w:bottom w:val="none" w:sz="0" w:space="0" w:color="auto"/>
                <w:right w:val="none" w:sz="0" w:space="0" w:color="auto"/>
              </w:divBdr>
              <w:divsChild>
                <w:div w:id="19951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67195">
      <w:bodyDiv w:val="1"/>
      <w:marLeft w:val="0"/>
      <w:marRight w:val="0"/>
      <w:marTop w:val="0"/>
      <w:marBottom w:val="0"/>
      <w:divBdr>
        <w:top w:val="none" w:sz="0" w:space="0" w:color="auto"/>
        <w:left w:val="none" w:sz="0" w:space="0" w:color="auto"/>
        <w:bottom w:val="none" w:sz="0" w:space="0" w:color="auto"/>
        <w:right w:val="none" w:sz="0" w:space="0" w:color="auto"/>
      </w:divBdr>
      <w:divsChild>
        <w:div w:id="992489050">
          <w:marLeft w:val="0"/>
          <w:marRight w:val="0"/>
          <w:marTop w:val="0"/>
          <w:marBottom w:val="0"/>
          <w:divBdr>
            <w:top w:val="none" w:sz="0" w:space="0" w:color="auto"/>
            <w:left w:val="none" w:sz="0" w:space="0" w:color="auto"/>
            <w:bottom w:val="none" w:sz="0" w:space="0" w:color="auto"/>
            <w:right w:val="none" w:sz="0" w:space="0" w:color="auto"/>
          </w:divBdr>
          <w:divsChild>
            <w:div w:id="628558313">
              <w:marLeft w:val="0"/>
              <w:marRight w:val="0"/>
              <w:marTop w:val="0"/>
              <w:marBottom w:val="0"/>
              <w:divBdr>
                <w:top w:val="none" w:sz="0" w:space="0" w:color="auto"/>
                <w:left w:val="none" w:sz="0" w:space="0" w:color="auto"/>
                <w:bottom w:val="none" w:sz="0" w:space="0" w:color="auto"/>
                <w:right w:val="none" w:sz="0" w:space="0" w:color="auto"/>
              </w:divBdr>
              <w:divsChild>
                <w:div w:id="20568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14006">
      <w:bodyDiv w:val="1"/>
      <w:marLeft w:val="0"/>
      <w:marRight w:val="0"/>
      <w:marTop w:val="0"/>
      <w:marBottom w:val="0"/>
      <w:divBdr>
        <w:top w:val="none" w:sz="0" w:space="0" w:color="auto"/>
        <w:left w:val="none" w:sz="0" w:space="0" w:color="auto"/>
        <w:bottom w:val="none" w:sz="0" w:space="0" w:color="auto"/>
        <w:right w:val="none" w:sz="0" w:space="0" w:color="auto"/>
      </w:divBdr>
      <w:divsChild>
        <w:div w:id="2096894209">
          <w:marLeft w:val="0"/>
          <w:marRight w:val="0"/>
          <w:marTop w:val="0"/>
          <w:marBottom w:val="0"/>
          <w:divBdr>
            <w:top w:val="none" w:sz="0" w:space="0" w:color="auto"/>
            <w:left w:val="none" w:sz="0" w:space="0" w:color="auto"/>
            <w:bottom w:val="none" w:sz="0" w:space="0" w:color="auto"/>
            <w:right w:val="none" w:sz="0" w:space="0" w:color="auto"/>
          </w:divBdr>
          <w:divsChild>
            <w:div w:id="1497841782">
              <w:marLeft w:val="0"/>
              <w:marRight w:val="0"/>
              <w:marTop w:val="0"/>
              <w:marBottom w:val="0"/>
              <w:divBdr>
                <w:top w:val="none" w:sz="0" w:space="0" w:color="auto"/>
                <w:left w:val="none" w:sz="0" w:space="0" w:color="auto"/>
                <w:bottom w:val="none" w:sz="0" w:space="0" w:color="auto"/>
                <w:right w:val="none" w:sz="0" w:space="0" w:color="auto"/>
              </w:divBdr>
              <w:divsChild>
                <w:div w:id="10968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31784">
      <w:bodyDiv w:val="1"/>
      <w:marLeft w:val="0"/>
      <w:marRight w:val="0"/>
      <w:marTop w:val="0"/>
      <w:marBottom w:val="0"/>
      <w:divBdr>
        <w:top w:val="none" w:sz="0" w:space="0" w:color="auto"/>
        <w:left w:val="none" w:sz="0" w:space="0" w:color="auto"/>
        <w:bottom w:val="none" w:sz="0" w:space="0" w:color="auto"/>
        <w:right w:val="none" w:sz="0" w:space="0" w:color="auto"/>
      </w:divBdr>
      <w:divsChild>
        <w:div w:id="365646786">
          <w:marLeft w:val="0"/>
          <w:marRight w:val="0"/>
          <w:marTop w:val="0"/>
          <w:marBottom w:val="0"/>
          <w:divBdr>
            <w:top w:val="none" w:sz="0" w:space="0" w:color="auto"/>
            <w:left w:val="none" w:sz="0" w:space="0" w:color="auto"/>
            <w:bottom w:val="none" w:sz="0" w:space="0" w:color="auto"/>
            <w:right w:val="none" w:sz="0" w:space="0" w:color="auto"/>
          </w:divBdr>
          <w:divsChild>
            <w:div w:id="700012217">
              <w:marLeft w:val="0"/>
              <w:marRight w:val="0"/>
              <w:marTop w:val="0"/>
              <w:marBottom w:val="0"/>
              <w:divBdr>
                <w:top w:val="none" w:sz="0" w:space="0" w:color="auto"/>
                <w:left w:val="none" w:sz="0" w:space="0" w:color="auto"/>
                <w:bottom w:val="none" w:sz="0" w:space="0" w:color="auto"/>
                <w:right w:val="none" w:sz="0" w:space="0" w:color="auto"/>
              </w:divBdr>
              <w:divsChild>
                <w:div w:id="2312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1394">
      <w:bodyDiv w:val="1"/>
      <w:marLeft w:val="0"/>
      <w:marRight w:val="0"/>
      <w:marTop w:val="0"/>
      <w:marBottom w:val="0"/>
      <w:divBdr>
        <w:top w:val="none" w:sz="0" w:space="0" w:color="auto"/>
        <w:left w:val="none" w:sz="0" w:space="0" w:color="auto"/>
        <w:bottom w:val="none" w:sz="0" w:space="0" w:color="auto"/>
        <w:right w:val="none" w:sz="0" w:space="0" w:color="auto"/>
      </w:divBdr>
      <w:divsChild>
        <w:div w:id="1165851850">
          <w:marLeft w:val="0"/>
          <w:marRight w:val="0"/>
          <w:marTop w:val="0"/>
          <w:marBottom w:val="0"/>
          <w:divBdr>
            <w:top w:val="none" w:sz="0" w:space="0" w:color="auto"/>
            <w:left w:val="none" w:sz="0" w:space="0" w:color="auto"/>
            <w:bottom w:val="none" w:sz="0" w:space="0" w:color="auto"/>
            <w:right w:val="none" w:sz="0" w:space="0" w:color="auto"/>
          </w:divBdr>
          <w:divsChild>
            <w:div w:id="1725832960">
              <w:marLeft w:val="0"/>
              <w:marRight w:val="0"/>
              <w:marTop w:val="0"/>
              <w:marBottom w:val="0"/>
              <w:divBdr>
                <w:top w:val="none" w:sz="0" w:space="0" w:color="auto"/>
                <w:left w:val="none" w:sz="0" w:space="0" w:color="auto"/>
                <w:bottom w:val="none" w:sz="0" w:space="0" w:color="auto"/>
                <w:right w:val="none" w:sz="0" w:space="0" w:color="auto"/>
              </w:divBdr>
              <w:divsChild>
                <w:div w:id="10105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1f537e3cfdd3400e"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38BED3BB5E16479CDF94FF1049BDA8" ma:contentTypeVersion="5" ma:contentTypeDescription="Create a new document." ma:contentTypeScope="" ma:versionID="c468d4db68cb479627b1ac94e193192b">
  <xsd:schema xmlns:xsd="http://www.w3.org/2001/XMLSchema" xmlns:xs="http://www.w3.org/2001/XMLSchema" xmlns:p="http://schemas.microsoft.com/office/2006/metadata/properties" xmlns:ns2="f270879a-e90d-4710-ac4c-8026706bc8e1" xmlns:ns3="6511f2d8-192d-425b-8924-b1777095c6df" targetNamespace="http://schemas.microsoft.com/office/2006/metadata/properties" ma:root="true" ma:fieldsID="242b5429a798216686e62a08f6a0bf6d" ns2:_="" ns3:_="">
    <xsd:import namespace="f270879a-e90d-4710-ac4c-8026706bc8e1"/>
    <xsd:import namespace="6511f2d8-192d-425b-8924-b1777095c6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0879a-e90d-4710-ac4c-8026706bc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11f2d8-192d-425b-8924-b1777095c6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769D19-9A0B-4B07-97C6-5A02C6DA3E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FA93ED-39B8-4F28-AD97-CA0669484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0879a-e90d-4710-ac4c-8026706bc8e1"/>
    <ds:schemaRef ds:uri="6511f2d8-192d-425b-8924-b1777095c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85C6-D974-3A46-94A5-5402AB973762}">
  <ds:schemaRefs>
    <ds:schemaRef ds:uri="http://schemas.openxmlformats.org/officeDocument/2006/bibliography"/>
  </ds:schemaRefs>
</ds:datastoreItem>
</file>

<file path=customXml/itemProps4.xml><?xml version="1.0" encoding="utf-8"?>
<ds:datastoreItem xmlns:ds="http://schemas.openxmlformats.org/officeDocument/2006/customXml" ds:itemID="{78130FD6-0066-46A4-906A-1E3B463F295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dc:creator>
  <keywords/>
  <dc:description/>
  <lastModifiedBy>PRAJWAL PURUSHOTHAM VAREKAR - 230913021 - MITMPL</lastModifiedBy>
  <revision>81</revision>
  <lastPrinted>2023-09-04T17:34:00.0000000Z</lastPrinted>
  <dcterms:created xsi:type="dcterms:W3CDTF">2020-10-29T06:38:00.0000000Z</dcterms:created>
  <dcterms:modified xsi:type="dcterms:W3CDTF">2023-10-17T10:25:15.3431596Z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0x0101008238BED3BB5E16479CDF94FF1049BDA8</vt:lpwstr>
  </property>
</Properties>
</file>